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380" w:right="60"/>
          <w:headerReference w:type="default" r:id="rId4"/>
          <w:footerReference w:type="default" r:id="rId5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ind w:left="102" w:right="-110"/>
      </w:pPr>
      <w:r>
        <w:rPr>
          <w:rFonts w:cs="Times New Roman" w:hAnsi="Times New Roman" w:eastAsia="Times New Roman" w:ascii="Times New Roman"/>
          <w:spacing w:val="1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eja.</w:t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right"/>
        <w:spacing w:before="21" w:lineRule="exact" w:line="30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8"/>
          <w:sz w:val="35"/>
          <w:szCs w:val="35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right"/>
        <w:spacing w:lineRule="exact" w:line="800"/>
        <w:ind w:left="-155"/>
      </w:pPr>
      <w:r>
        <w:rPr>
          <w:rFonts w:cs="Times New Roman" w:hAnsi="Times New Roman" w:eastAsia="Times New Roman" w:ascii="Times New Roman"/>
          <w:i/>
          <w:color w:val="191919"/>
          <w:w w:val="101"/>
          <w:position w:val="17"/>
          <w:sz w:val="59"/>
          <w:szCs w:val="5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87"/>
          <w:w w:val="100"/>
          <w:position w:val="17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-39"/>
          <w:w w:val="117"/>
          <w:position w:val="17"/>
          <w:sz w:val="59"/>
          <w:szCs w:val="59"/>
        </w:rPr>
        <w:t>=</w:t>
      </w:r>
      <w:r>
        <w:rPr>
          <w:rFonts w:cs="Segoe UI Symbol" w:hAnsi="Segoe UI Symbol" w:eastAsia="Segoe UI Symbol" w:ascii="Segoe UI Symbol"/>
          <w:color w:val="191919"/>
          <w:spacing w:val="-33"/>
          <w:w w:val="99"/>
          <w:position w:val="9"/>
          <w:sz w:val="87"/>
          <w:szCs w:val="87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9"/>
          <w:sz w:val="35"/>
          <w:szCs w:val="35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380" w:right="60"/>
          <w:cols w:num="3" w:equalWidth="off">
            <w:col w:w="1286" w:space="188"/>
            <w:col w:w="1345" w:space="145"/>
            <w:col w:w="1247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59"/>
          <w:szCs w:val="59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4"/>
          <w:w w:val="100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59"/>
          <w:szCs w:val="59"/>
        </w:rPr>
        <w:t></w:t>
      </w:r>
      <w:r>
        <w:rPr>
          <w:rFonts w:cs="Segoe UI Symbol" w:hAnsi="Segoe UI Symbol" w:eastAsia="Segoe UI Symbol" w:ascii="Segoe UI Symbol"/>
          <w:color w:val="191919"/>
          <w:spacing w:val="-89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59"/>
          <w:szCs w:val="5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89"/>
          <w:w w:val="100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59"/>
          <w:szCs w:val="59"/>
        </w:rPr>
        <w:t></w:t>
      </w:r>
      <w:r>
        <w:rPr>
          <w:rFonts w:cs="Segoe UI Symbol" w:hAnsi="Segoe UI Symbol" w:eastAsia="Segoe UI Symbol" w:ascii="Segoe UI Symbol"/>
          <w:color w:val="191919"/>
          <w:spacing w:val="-105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sz w:val="59"/>
          <w:szCs w:val="59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59"/>
          <w:szCs w:val="5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44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Con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idere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ubdivi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intervalo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[a,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b]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02"/>
        <w:sectPr>
          <w:type w:val="continuous"/>
          <w:pgSz w:w="15880" w:h="11900" w:orient="landscape"/>
          <w:pgMar w:top="2020" w:bottom="0" w:left="380" w:right="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ntervalo</w:t>
      </w:r>
      <w:r>
        <w:rPr>
          <w:rFonts w:cs="Times New Roman" w:hAnsi="Times New Roman" w:eastAsia="Times New Roman" w:ascii="Times New Roman"/>
          <w:spacing w:val="-3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.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34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ind w:left="142" w:right="-110"/>
      </w:pPr>
      <w:r>
        <w:rPr>
          <w:rFonts w:cs="Times New Roman" w:hAnsi="Times New Roman" w:eastAsia="Times New Roman" w:ascii="Times New Roman"/>
          <w:spacing w:val="1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eja.</w:t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right"/>
        <w:spacing w:before="21" w:lineRule="exact" w:line="30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8"/>
          <w:sz w:val="35"/>
          <w:szCs w:val="35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right"/>
        <w:spacing w:lineRule="exact" w:line="800"/>
        <w:ind w:left="-155"/>
      </w:pPr>
      <w:r>
        <w:rPr>
          <w:rFonts w:cs="Times New Roman" w:hAnsi="Times New Roman" w:eastAsia="Times New Roman" w:ascii="Times New Roman"/>
          <w:i/>
          <w:color w:val="191919"/>
          <w:w w:val="101"/>
          <w:position w:val="17"/>
          <w:sz w:val="59"/>
          <w:szCs w:val="5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87"/>
          <w:w w:val="100"/>
          <w:position w:val="17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-39"/>
          <w:w w:val="117"/>
          <w:position w:val="17"/>
          <w:sz w:val="59"/>
          <w:szCs w:val="59"/>
        </w:rPr>
        <w:t>=</w:t>
      </w:r>
      <w:r>
        <w:rPr>
          <w:rFonts w:cs="Segoe UI Symbol" w:hAnsi="Segoe UI Symbol" w:eastAsia="Segoe UI Symbol" w:ascii="Segoe UI Symbol"/>
          <w:color w:val="191919"/>
          <w:spacing w:val="-33"/>
          <w:w w:val="99"/>
          <w:position w:val="9"/>
          <w:sz w:val="87"/>
          <w:szCs w:val="87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9"/>
          <w:sz w:val="35"/>
          <w:szCs w:val="35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340" w:right="60"/>
          <w:cols w:num="3" w:equalWidth="off">
            <w:col w:w="1326" w:space="188"/>
            <w:col w:w="1345" w:space="145"/>
            <w:col w:w="1247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59"/>
          <w:szCs w:val="59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4"/>
          <w:w w:val="100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59"/>
          <w:szCs w:val="59"/>
        </w:rPr>
        <w:t></w:t>
      </w:r>
      <w:r>
        <w:rPr>
          <w:rFonts w:cs="Segoe UI Symbol" w:hAnsi="Segoe UI Symbol" w:eastAsia="Segoe UI Symbol" w:ascii="Segoe UI Symbol"/>
          <w:color w:val="191919"/>
          <w:spacing w:val="-89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59"/>
          <w:szCs w:val="5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89"/>
          <w:w w:val="100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59"/>
          <w:szCs w:val="59"/>
        </w:rPr>
        <w:t></w:t>
      </w:r>
      <w:r>
        <w:rPr>
          <w:rFonts w:cs="Segoe UI Symbol" w:hAnsi="Segoe UI Symbol" w:eastAsia="Segoe UI Symbol" w:ascii="Segoe UI Symbol"/>
          <w:color w:val="191919"/>
          <w:spacing w:val="-105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sz w:val="59"/>
          <w:szCs w:val="59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59"/>
          <w:szCs w:val="5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44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Con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idere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ubdivi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intervalo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[a,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b]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42"/>
      </w:pP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ntervalo</w:t>
      </w:r>
      <w:r>
        <w:rPr>
          <w:rFonts w:cs="Times New Roman" w:hAnsi="Times New Roman" w:eastAsia="Times New Roman" w:ascii="Times New Roman"/>
          <w:spacing w:val="-3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  <w:sectPr>
          <w:type w:val="continuous"/>
          <w:pgSz w:w="15880" w:h="11900" w:orient="landscape"/>
          <w:pgMar w:top="2020" w:bottom="0" w:left="340" w:right="60"/>
        </w:sectPr>
      </w:pPr>
      <w:r>
        <w:pict>
          <v:shape type="#_x0000_t75" style="width:385.9pt;height:268.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38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ind w:left="102" w:right="-110"/>
      </w:pPr>
      <w:r>
        <w:rPr>
          <w:rFonts w:cs="Times New Roman" w:hAnsi="Times New Roman" w:eastAsia="Times New Roman" w:ascii="Times New Roman"/>
          <w:spacing w:val="1"/>
          <w:w w:val="100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60"/>
          <w:szCs w:val="60"/>
        </w:rPr>
        <w:t>eja.</w:t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right"/>
        <w:spacing w:before="21" w:lineRule="exact" w:line="30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8"/>
          <w:sz w:val="35"/>
          <w:szCs w:val="35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right"/>
        <w:spacing w:lineRule="exact" w:line="800"/>
        <w:ind w:left="-155"/>
      </w:pPr>
      <w:r>
        <w:rPr>
          <w:rFonts w:cs="Times New Roman" w:hAnsi="Times New Roman" w:eastAsia="Times New Roman" w:ascii="Times New Roman"/>
          <w:i/>
          <w:color w:val="191919"/>
          <w:w w:val="101"/>
          <w:position w:val="17"/>
          <w:sz w:val="59"/>
          <w:szCs w:val="5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87"/>
          <w:w w:val="100"/>
          <w:position w:val="17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-39"/>
          <w:w w:val="117"/>
          <w:position w:val="17"/>
          <w:sz w:val="59"/>
          <w:szCs w:val="59"/>
        </w:rPr>
        <w:t>=</w:t>
      </w:r>
      <w:r>
        <w:rPr>
          <w:rFonts w:cs="Segoe UI Symbol" w:hAnsi="Segoe UI Symbol" w:eastAsia="Segoe UI Symbol" w:ascii="Segoe UI Symbol"/>
          <w:color w:val="191919"/>
          <w:spacing w:val="-33"/>
          <w:w w:val="99"/>
          <w:position w:val="9"/>
          <w:sz w:val="87"/>
          <w:szCs w:val="87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9"/>
          <w:sz w:val="35"/>
          <w:szCs w:val="35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380" w:right="60"/>
          <w:cols w:num="3" w:equalWidth="off">
            <w:col w:w="1286" w:space="188"/>
            <w:col w:w="1345" w:space="145"/>
            <w:col w:w="1247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59"/>
          <w:szCs w:val="59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4"/>
          <w:w w:val="100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59"/>
          <w:szCs w:val="59"/>
        </w:rPr>
        <w:t></w:t>
      </w:r>
      <w:r>
        <w:rPr>
          <w:rFonts w:cs="Segoe UI Symbol" w:hAnsi="Segoe UI Symbol" w:eastAsia="Segoe UI Symbol" w:ascii="Segoe UI Symbol"/>
          <w:color w:val="191919"/>
          <w:spacing w:val="-89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59"/>
          <w:szCs w:val="5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89"/>
          <w:w w:val="100"/>
          <w:sz w:val="59"/>
          <w:szCs w:val="59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59"/>
          <w:szCs w:val="59"/>
        </w:rPr>
        <w:t></w:t>
      </w:r>
      <w:r>
        <w:rPr>
          <w:rFonts w:cs="Segoe UI Symbol" w:hAnsi="Segoe UI Symbol" w:eastAsia="Segoe UI Symbol" w:ascii="Segoe UI Symbol"/>
          <w:color w:val="191919"/>
          <w:spacing w:val="-105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sz w:val="59"/>
          <w:szCs w:val="59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59"/>
          <w:szCs w:val="5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44"/>
          <w:w w:val="100"/>
          <w:sz w:val="59"/>
          <w:szCs w:val="5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Con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idere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ubdivi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intervalo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[a,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60"/>
          <w:szCs w:val="60"/>
        </w:rPr>
        <w:t>b]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ntervalo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380" w:right="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right"/>
        <w:spacing w:before="5"/>
      </w:pPr>
      <w:r>
        <w:pict>
          <v:group style="position:absolute;margin-left:22.3pt;margin-top:298.3pt;width:445.45pt;height:268.6pt;mso-position-horizontal-relative:page;mso-position-vertical-relative:page;z-index:-1952" coordorigin="446,5966" coordsize="8909,5372">
            <v:shape type="#_x0000_t75" style="position:absolute;left:446;top:5966;width:7718;height:5372">
              <v:imagedata o:title="" r:id="rId7"/>
            </v:shape>
            <v:shape style="position:absolute;left:8956;top:8444;width:398;height:252" coordorigin="8956,8444" coordsize="398,252" path="m9354,8504l8956,8444,9000,8696,9354,8504xe" filled="t" fillcolor="#FF0000" stroked="f">
              <v:path arrowok="t"/>
              <v:fill/>
            </v:shape>
            <v:shape style="position:absolute;left:4530;top:8530;width:4528;height:852" coordorigin="4530,8530" coordsize="4528,852" path="m4530,9326l4540,9382,9058,8586,9048,8530,4530,9326xe" filled="t" fillcolor="#FF0000" stroked="f">
              <v:path arrowok="t"/>
              <v:fill/>
            </v:shape>
            <v:shape style="position:absolute;left:7314;top:7200;width:964;height:568" coordorigin="7314,7200" coordsize="964,568" path="m7796,7768l8278,7768,8278,7200,7314,7200,7314,7768,7796,7768xe" filled="t" fillcolor="#FFFFFF" stroked="f">
              <v:path arrowok="t"/>
              <v:fill/>
            </v:shape>
            <v:shape style="position:absolute;left:7314;top:7200;width:964;height:568" coordorigin="7314,7200" coordsize="964,568" path="m7796,7768l7314,7768,7314,7200,8278,7200,8278,7768,7796,7768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FF0000"/>
          <w:spacing w:val="-1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380"/>
      </w:pP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2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2"/>
          <w:w w:val="100"/>
          <w:position w:val="-1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8"/>
          <w:w w:val="57"/>
          <w:position w:val="-10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1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600"/>
      </w:pPr>
      <w:r>
        <w:pict>
          <v:shape type="#_x0000_t202" style="position:absolute;margin-left:534.7pt;margin-top:-7.99303pt;width:31.4449pt;height:44.9016pt;mso-position-horizontal-relative:page;mso-position-vertical-relative:paragraph;z-index:-195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5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3"/>
                      <w:w w:val="100"/>
                      <w:position w:val="7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99"/>
          <w:position w:val="8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105"/>
          <w:w w:val="100"/>
          <w:position w:val="8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7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59"/>
          <w:w w:val="100"/>
          <w:position w:val="-7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-39"/>
          <w:w w:val="115"/>
          <w:position w:val="8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180"/>
      </w:pPr>
      <w:r>
        <w:rPr>
          <w:rFonts w:cs="Times New Roman" w:hAnsi="Times New Roman" w:eastAsia="Times New Roman" w:ascii="Times New Roman"/>
          <w:i/>
          <w:color w:val="191919"/>
          <w:w w:val="102"/>
          <w:position w:val="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2"/>
          <w:w w:val="100"/>
          <w:position w:val="1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8"/>
          <w:w w:val="118"/>
          <w:position w:val="1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380" w:right="60"/>
          <w:cols w:num="3" w:equalWidth="off">
            <w:col w:w="7619" w:space="1885"/>
            <w:col w:w="1824" w:space="135"/>
            <w:col w:w="3977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6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108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1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sz w:val="60"/>
          <w:szCs w:val="60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02"/>
        <w:sectPr>
          <w:pgMar w:header="1059" w:footer="154" w:top="2020" w:bottom="0" w:left="380" w:right="60"/>
          <w:pgSz w:w="15880" w:h="1190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oximar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ç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7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[x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260"/>
        <w:ind w:left="602" w:right="-72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sectPr>
          <w:type w:val="continuous"/>
          <w:pgSz w:w="15880" w:h="11900" w:orient="landscape"/>
          <w:pgMar w:top="2020" w:bottom="0" w:left="380" w:right="60"/>
          <w:cols w:num="3" w:equalWidth="off">
            <w:col w:w="3266" w:space="2"/>
            <w:col w:w="1069" w:space="1"/>
            <w:col w:w="111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polinô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inte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polador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grau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left="102" w:right="-110"/>
      </w:pP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pas</w:t>
      </w:r>
      <w:r>
        <w:rPr>
          <w:rFonts w:cs="Times New Roman" w:hAnsi="Times New Roman" w:eastAsia="Times New Roman" w:ascii="Times New Roman"/>
          <w:spacing w:val="-1"/>
          <w:w w:val="100"/>
          <w:position w:val="-13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pelos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position w:val="-13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8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right="-110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-55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-5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sectPr>
          <w:type w:val="continuous"/>
          <w:pgSz w:w="15880" w:h="11900" w:orient="landscape"/>
          <w:pgMar w:top="2020" w:bottom="0" w:left="380" w:right="60"/>
          <w:cols w:num="3" w:equalWidth="off">
            <w:col w:w="6071" w:space="387"/>
            <w:col w:w="3078" w:space="468"/>
            <w:col w:w="543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  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340"/>
      </w:pP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        </w:t>
      </w:r>
      <w:r>
        <w:rPr>
          <w:rFonts w:cs="Times New Roman" w:hAnsi="Times New Roman" w:eastAsia="Times New Roman" w:ascii="Times New Roman"/>
          <w:spacing w:val="5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sectPr>
          <w:type w:val="continuous"/>
          <w:pgSz w:w="15880" w:h="11900" w:orient="landscape"/>
          <w:pgMar w:top="2020" w:bottom="0" w:left="380" w:right="60"/>
          <w:cols w:num="4" w:equalWidth="off">
            <w:col w:w="5602" w:space="468"/>
            <w:col w:w="2199" w:space="1267"/>
            <w:col w:w="467" w:space="469"/>
            <w:col w:w="49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5" w:lineRule="exact" w:line="400"/>
        <w:ind w:left="5291" w:right="9535"/>
      </w:pPr>
      <w:r>
        <w:pict>
          <v:group style="position:absolute;margin-left:22.3pt;margin-top:297.6pt;width:745.95pt;height:255.2pt;mso-position-horizontal-relative:page;mso-position-vertical-relative:page;z-index:-1950" coordorigin="446,5952" coordsize="14919,5104">
            <v:shape type="#_x0000_t75" style="position:absolute;left:446;top:5952;width:5790;height:4252">
              <v:imagedata o:title="" r:id="rId8"/>
            </v:shape>
            <v:shape style="position:absolute;left:5670;top:6974;width:964;height:566" coordorigin="5670,6974" coordsize="964,566" path="m6152,7540l6634,7540,6634,6974,5670,6974,5670,7540,6152,7540xe" filled="t" fillcolor="#FFFFFF" stroked="f">
              <v:path arrowok="t"/>
              <v:fill/>
            </v:shape>
            <v:shape style="position:absolute;left:5670;top:6974;width:964;height:566" coordorigin="5670,6974" coordsize="964,566" path="m6152,7540l5670,7540,5670,6974,6634,6974,6634,7540,6152,7540xe" filled="f" stroked="t" strokeweight="0pt" strokecolor="#FFFFFF">
              <v:path arrowok="t"/>
            </v:shape>
            <v:shape type="#_x0000_t75" style="position:absolute;left:8344;top:5954;width:6964;height:5102">
              <v:imagedata o:title="" r:id="rId9"/>
            </v:shape>
            <v:shape style="position:absolute;left:14400;top:8562;width:964;height:566" coordorigin="14400,8562" coordsize="964,566" path="m14882,9128l15364,9128,15364,8562,14400,8562,14400,9128,14882,9128xe" filled="t" fillcolor="#FFFFFF" stroked="f">
              <v:path arrowok="t"/>
              <v:fill/>
            </v:shape>
            <v:shape style="position:absolute;left:14400;top:8562;width:964;height:566" coordorigin="14400,8562" coordsize="964,566" path="m14882,9128l14400,9128,14400,8562,15364,8562,15364,9128,14882,9128xe" filled="f" stroked="t" strokeweight="0pt" strokecolor="#FFFFFF">
              <v:path arrowok="t"/>
            </v:shape>
            <v:shape style="position:absolute;left:8108;top:8900;width:396;height:254" coordorigin="8108,8900" coordsize="396,254" path="m8504,9070l8138,8900,8108,9154,8504,9070xe" filled="t" fillcolor="#FF0000" stroked="f">
              <v:path arrowok="t"/>
              <v:fill/>
            </v:shape>
            <v:shape style="position:absolute;left:3682;top:8476;width:4522;height:588" coordorigin="3682,8476" coordsize="4522,588" path="m3688,8476l3682,8532,8196,9064,8204,9006,3688,8476xe" filled="t" fillcolor="#FF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4"/>
          <w:position w:val="-1"/>
          <w:sz w:val="36"/>
          <w:szCs w:val="36"/>
        </w:rPr>
        <w:t>f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4"/>
          <w:position w:val="-1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right"/>
        <w:spacing w:before="5" w:lineRule="exact" w:line="380"/>
        <w:ind w:right="423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938"/>
        <w:sectPr>
          <w:type w:val="continuous"/>
          <w:pgSz w:w="15880" w:h="11900" w:orient="landscape"/>
          <w:pgMar w:top="2020" w:bottom="0" w:left="380" w:right="60"/>
        </w:sectPr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02"/>
        <w:sectPr>
          <w:pgMar w:header="1059" w:footer="154" w:top="2020" w:bottom="0" w:left="380" w:right="60"/>
          <w:pgSz w:w="15880" w:h="1190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oximar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ç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7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[x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260"/>
        <w:ind w:left="602" w:right="-72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sectPr>
          <w:type w:val="continuous"/>
          <w:pgSz w:w="15880" w:h="11900" w:orient="landscape"/>
          <w:pgMar w:top="2020" w:bottom="0" w:left="380" w:right="60"/>
          <w:cols w:num="3" w:equalWidth="off">
            <w:col w:w="3266" w:space="2"/>
            <w:col w:w="1069" w:space="1"/>
            <w:col w:w="111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polinô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inte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polador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grau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left="102" w:right="-110"/>
      </w:pP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pas</w:t>
      </w:r>
      <w:r>
        <w:rPr>
          <w:rFonts w:cs="Times New Roman" w:hAnsi="Times New Roman" w:eastAsia="Times New Roman" w:ascii="Times New Roman"/>
          <w:spacing w:val="-1"/>
          <w:w w:val="100"/>
          <w:position w:val="-13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pelos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position w:val="-13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8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right="-110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-55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-5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sectPr>
          <w:type w:val="continuous"/>
          <w:pgSz w:w="15880" w:h="11900" w:orient="landscape"/>
          <w:pgMar w:top="2020" w:bottom="0" w:left="380" w:right="60"/>
          <w:cols w:num="3" w:equalWidth="off">
            <w:col w:w="6071" w:space="387"/>
            <w:col w:w="3078" w:space="468"/>
            <w:col w:w="543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  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340"/>
      </w:pP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        </w:t>
      </w:r>
      <w:r>
        <w:rPr>
          <w:rFonts w:cs="Times New Roman" w:hAnsi="Times New Roman" w:eastAsia="Times New Roman" w:ascii="Times New Roman"/>
          <w:spacing w:val="5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sectPr>
          <w:type w:val="continuous"/>
          <w:pgSz w:w="15880" w:h="11900" w:orient="landscape"/>
          <w:pgMar w:top="2020" w:bottom="0" w:left="380" w:right="60"/>
          <w:cols w:num="4" w:equalWidth="off">
            <w:col w:w="5602" w:space="468"/>
            <w:col w:w="2199" w:space="1267"/>
            <w:col w:w="467" w:space="469"/>
            <w:col w:w="49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pict>
          <v:group style="position:absolute;margin-left:6.2pt;margin-top:297.7pt;width:351.05pt;height:255.1pt;mso-position-horizontal-relative:page;mso-position-vertical-relative:page;z-index:-1949" coordorigin="124,5954" coordsize="7021,5102">
            <v:shape type="#_x0000_t75" style="position:absolute;left:124;top:5954;width:6964;height:5102">
              <v:imagedata o:title="" r:id="rId10"/>
            </v:shape>
            <v:shape style="position:absolute;left:6180;top:8562;width:964;height:566" coordorigin="6180,8562" coordsize="964,566" path="m6662,9128l7144,9128,7144,8562,6180,8562,6180,9128,6662,9128xe" filled="t" fillcolor="#FFFFFF" stroked="f">
              <v:path arrowok="t"/>
              <v:fill/>
            </v:shape>
            <v:shape style="position:absolute;left:6180;top:8562;width:964;height:566" coordorigin="6180,8562" coordsize="964,566" path="m6662,9128l6180,9128,6180,8562,7144,8562,7144,9128,6662,9128xe" filled="f" stroked="t" strokeweight="0pt" strokecolor="#FFFFFF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center"/>
        <w:spacing w:before="5" w:lineRule="exact" w:line="380"/>
        <w:ind w:left="5795" w:right="8590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lineRule="exact" w:line="260"/>
        <w:ind w:left="6101" w:right="9118"/>
        <w:sectPr>
          <w:type w:val="continuous"/>
          <w:pgSz w:w="15880" w:h="11900" w:orient="landscape"/>
          <w:pgMar w:top="2020" w:bottom="0" w:left="380" w:right="60"/>
        </w:sectPr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02"/>
        <w:sectPr>
          <w:pgMar w:header="1059" w:footer="154" w:top="2020" w:bottom="0" w:left="380" w:right="60"/>
          <w:pgSz w:w="15880" w:h="1190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oximar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ç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7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[x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260"/>
        <w:ind w:left="602" w:right="-72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sectPr>
          <w:type w:val="continuous"/>
          <w:pgSz w:w="15880" w:h="11900" w:orient="landscape"/>
          <w:pgMar w:top="2020" w:bottom="0" w:left="380" w:right="60"/>
          <w:cols w:num="3" w:equalWidth="off">
            <w:col w:w="3266" w:space="2"/>
            <w:col w:w="1069" w:space="1"/>
            <w:col w:w="111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polinô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inte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polador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grau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left="102" w:right="-110"/>
      </w:pP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pas</w:t>
      </w:r>
      <w:r>
        <w:rPr>
          <w:rFonts w:cs="Times New Roman" w:hAnsi="Times New Roman" w:eastAsia="Times New Roman" w:ascii="Times New Roman"/>
          <w:spacing w:val="-1"/>
          <w:w w:val="100"/>
          <w:position w:val="-13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pelos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position w:val="-13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8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right="-110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-55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-5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sectPr>
          <w:type w:val="continuous"/>
          <w:pgSz w:w="15880" w:h="11900" w:orient="landscape"/>
          <w:pgMar w:top="2020" w:bottom="0" w:left="380" w:right="60"/>
          <w:cols w:num="3" w:equalWidth="off">
            <w:col w:w="6071" w:space="387"/>
            <w:col w:w="3078" w:space="468"/>
            <w:col w:w="543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  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340"/>
      </w:pP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        </w:t>
      </w:r>
      <w:r>
        <w:rPr>
          <w:rFonts w:cs="Times New Roman" w:hAnsi="Times New Roman" w:eastAsia="Times New Roman" w:ascii="Times New Roman"/>
          <w:spacing w:val="5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sectPr>
          <w:type w:val="continuous"/>
          <w:pgSz w:w="15880" w:h="11900" w:orient="landscape"/>
          <w:pgMar w:top="2020" w:bottom="0" w:left="380" w:right="60"/>
          <w:cols w:num="4" w:equalWidth="off">
            <w:col w:w="5602" w:space="468"/>
            <w:col w:w="2199" w:space="1267"/>
            <w:col w:w="467" w:space="469"/>
            <w:col w:w="49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380" w:right="6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right"/>
        <w:spacing w:lineRule="exact" w:line="380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right="-133"/>
      </w:pPr>
      <w:r>
        <w:pict>
          <v:shape type="#_x0000_t202" style="position:absolute;margin-left:427.1pt;margin-top:24.2889pt;width:51.101pt;height:18pt;mso-position-horizontal-relative:page;mso-position-vertical-relative:paragraph;z-index:-194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6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8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506.4pt;margin-top:-8.639pt;width:31.3893pt;height:44.2703pt;mso-position-horizontal-relative:page;mso-position-vertical-relative:paragraph;z-index:-194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8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380" w:right="60"/>
          <w:cols w:num="4" w:equalWidth="off">
            <w:col w:w="6797" w:space="1121"/>
            <w:col w:w="1347" w:space="30"/>
            <w:col w:w="1469" w:space="150"/>
            <w:col w:w="452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lineRule="exact" w:line="260"/>
        <w:ind w:left="6101" w:right="9118"/>
        <w:sectPr>
          <w:type w:val="continuous"/>
          <w:pgSz w:w="15880" w:h="11900" w:orient="landscape"/>
          <w:pgMar w:top="2020" w:bottom="0" w:left="380" w:right="60"/>
        </w:sectPr>
      </w:pPr>
      <w:r>
        <w:pict>
          <v:group style="position:absolute;margin-left:6.2pt;margin-top:297.7pt;width:351.05pt;height:255.1pt;mso-position-horizontal-relative:page;mso-position-vertical-relative:page;z-index:-1948" coordorigin="124,5954" coordsize="7021,5102">
            <v:shape type="#_x0000_t75" style="position:absolute;left:124;top:5954;width:6964;height:5102">
              <v:imagedata o:title="" r:id="rId11"/>
            </v:shape>
            <v:shape style="position:absolute;left:6180;top:8562;width:964;height:566" coordorigin="6180,8562" coordsize="964,566" path="m6662,9128l7144,9128,7144,8562,6180,8562,6180,9128,6662,9128xe" filled="t" fillcolor="#FFFFFF" stroked="f">
              <v:path arrowok="t"/>
              <v:fill/>
            </v:shape>
            <v:shape style="position:absolute;left:6180;top:8562;width:964;height:566" coordorigin="6180,8562" coordsize="964,566" path="m6662,9128l6180,9128,6180,8562,7144,8562,7144,9128,6662,9128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102"/>
        <w:sectPr>
          <w:pgMar w:header="1059" w:footer="154" w:top="2020" w:bottom="0" w:left="380" w:right="60"/>
          <w:pgSz w:w="15880" w:h="1190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oximar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ç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ão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7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7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[x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8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260"/>
        <w:ind w:left="602" w:right="-72"/>
      </w:pPr>
      <w:r>
        <w:rPr>
          <w:rFonts w:cs="Times New Roman" w:hAnsi="Times New Roman" w:eastAsia="Times New Roman" w:ascii="Times New Roman"/>
          <w:spacing w:val="-1"/>
          <w:w w:val="102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sectPr>
          <w:type w:val="continuous"/>
          <w:pgSz w:w="15880" w:h="11900" w:orient="landscape"/>
          <w:pgMar w:top="2020" w:bottom="0" w:left="380" w:right="60"/>
          <w:cols w:num="3" w:equalWidth="off">
            <w:col w:w="3266" w:space="2"/>
            <w:col w:w="1069" w:space="1"/>
            <w:col w:w="111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polinô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inte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polador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grau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60"/>
          <w:szCs w:val="60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left="102" w:right="-110"/>
      </w:pP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pas</w:t>
      </w:r>
      <w:r>
        <w:rPr>
          <w:rFonts w:cs="Times New Roman" w:hAnsi="Times New Roman" w:eastAsia="Times New Roman" w:ascii="Times New Roman"/>
          <w:spacing w:val="-1"/>
          <w:w w:val="100"/>
          <w:position w:val="-13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pelos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position w:val="-13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8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ind w:right="-110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-55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-5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00"/>
        <w:sectPr>
          <w:type w:val="continuous"/>
          <w:pgSz w:w="15880" w:h="11900" w:orient="landscape"/>
          <w:pgMar w:top="2020" w:bottom="0" w:left="380" w:right="60"/>
          <w:cols w:num="3" w:equalWidth="off">
            <w:col w:w="6071" w:space="387"/>
            <w:col w:w="3078" w:space="468"/>
            <w:col w:w="543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3"/>
          <w:sz w:val="60"/>
          <w:szCs w:val="60"/>
        </w:rPr>
        <w:t>  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-13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3"/>
          <w:sz w:val="60"/>
          <w:szCs w:val="6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  <w:spacing w:lineRule="exact" w:line="340"/>
      </w:pP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-1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        </w:t>
      </w:r>
      <w:r>
        <w:rPr>
          <w:rFonts w:cs="Times New Roman" w:hAnsi="Times New Roman" w:eastAsia="Times New Roman" w:ascii="Times New Roman"/>
          <w:spacing w:val="5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ind w:right="-7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40"/>
        <w:sectPr>
          <w:type w:val="continuous"/>
          <w:pgSz w:w="15880" w:h="11900" w:orient="landscape"/>
          <w:pgMar w:top="2020" w:bottom="0" w:left="380" w:right="60"/>
          <w:cols w:num="4" w:equalWidth="off">
            <w:col w:w="5602" w:space="468"/>
            <w:col w:w="2199" w:space="1267"/>
            <w:col w:w="467" w:space="469"/>
            <w:col w:w="49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4"/>
          <w:szCs w:val="34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380" w:right="6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right"/>
        <w:spacing w:lineRule="exact" w:line="380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right="-133"/>
      </w:pPr>
      <w:r>
        <w:pict>
          <v:shape type="#_x0000_t202" style="position:absolute;margin-left:427.1pt;margin-top:24.2889pt;width:51.101pt;height:18pt;mso-position-horizontal-relative:page;mso-position-vertical-relative:paragraph;z-index:-194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6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8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506.4pt;margin-top:-8.639pt;width:31.3893pt;height:44.2703pt;mso-position-horizontal-relative:page;mso-position-vertical-relative:paragraph;z-index:-194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8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380" w:right="60"/>
          <w:cols w:num="4" w:equalWidth="off">
            <w:col w:w="6797" w:space="1121"/>
            <w:col w:w="1347" w:space="30"/>
            <w:col w:w="1469" w:space="150"/>
            <w:col w:w="4526"/>
          </w:cols>
        </w:sectPr>
      </w:pPr>
      <w:r>
        <w:pict>
          <v:group style="position:absolute;margin-left:581.05pt;margin-top:57.023pt;width:14.3pt;height:56.8pt;mso-position-horizontal-relative:page;mso-position-vertical-relative:paragraph;z-index:-1944" coordorigin="11621,1140" coordsize="286,1136">
            <v:shape style="position:absolute;left:11622;top:1141;width:284;height:1134" coordorigin="11622,1141" coordsize="284,1134" path="m11764,2275l11906,1991,11834,1991,11834,1141,11692,1141,11692,1991,11622,1991,11764,2275xe" filled="t" fillcolor="#98CCFF" stroked="f">
              <v:path arrowok="t"/>
              <v:fill/>
            </v:shape>
            <v:shape style="position:absolute;left:11622;top:1141;width:284;height:1134" coordorigin="11622,1141" coordsize="284,1134" path="m11692,1141l11692,1991,11622,1991,11764,2275,11906,1991,11834,1991,11834,1141,11692,1141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lineRule="exact" w:line="240"/>
        <w:ind w:left="6101" w:right="9118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380" w:right="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right"/>
        <w:spacing w:before="3" w:lineRule="exact" w:line="440"/>
        <w:ind w:right="127"/>
      </w:pPr>
      <w:r>
        <w:pict>
          <v:group style="position:absolute;margin-left:6.2pt;margin-top:297.7pt;width:351.05pt;height:255.1pt;mso-position-horizontal-relative:page;mso-position-vertical-relative:page;z-index:-1945" coordorigin="124,5954" coordsize="7021,5102">
            <v:shape type="#_x0000_t75" style="position:absolute;left:124;top:5954;width:6964;height:5102">
              <v:imagedata o:title="" r:id="rId12"/>
            </v:shape>
            <v:shape style="position:absolute;left:6180;top:8562;width:964;height:566" coordorigin="6180,8562" coordsize="964,566" path="m6662,9128l7144,9128,7144,8562,6180,8562,6180,9128,6662,9128xe" filled="t" fillcolor="#FFFFFF" stroked="f">
              <v:path arrowok="t"/>
              <v:fill/>
            </v:shape>
            <v:shape style="position:absolute;left:6180;top:8562;width:964;height:566" coordorigin="6180,8562" coordsize="964,566" path="m6662,9128l6180,9128,6180,8562,7144,8562,7144,9128,6662,9128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position w:val="-5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5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5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44"/>
          <w:szCs w:val="44"/>
        </w:rPr>
        <w:t>rmin</w:t>
      </w:r>
      <w:r>
        <w:rPr>
          <w:rFonts w:cs="Times New Roman" w:hAnsi="Times New Roman" w:eastAsia="Times New Roman" w:ascii="Times New Roman"/>
          <w:spacing w:val="-2"/>
          <w:w w:val="100"/>
          <w:position w:val="-5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00"/>
      </w:pPr>
      <w:r>
        <w:rPr>
          <w:rFonts w:cs="Times New Roman" w:hAnsi="Times New Roman" w:eastAsia="Times New Roman" w:ascii="Times New Roman"/>
          <w:spacing w:val="0"/>
          <w:w w:val="102"/>
          <w:position w:val="1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3"/>
        <w:sectPr>
          <w:type w:val="continuous"/>
          <w:pgSz w:w="15880" w:h="11900" w:orient="landscape"/>
          <w:pgMar w:top="2020" w:bottom="0" w:left="380" w:right="60"/>
          <w:cols w:num="2" w:equalWidth="off">
            <w:col w:w="11258" w:space="0"/>
            <w:col w:w="418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(x)</w:t>
      </w:r>
      <w:r>
        <w:rPr>
          <w:rFonts w:cs="Times New Roman" w:hAnsi="Times New Roman" w:eastAsia="Times New Roman" w:ascii="Times New Roman"/>
          <w:spacing w:val="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via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ge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14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4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3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3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40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140" w:right="60"/>
          <w:cols w:num="3" w:equalWidth="off">
            <w:col w:w="158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5880" w:h="11900" w:orient="landscape"/>
          <w:pgMar w:top="2020" w:bottom="0" w:left="140" w:right="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16" w:right="-10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ç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540"/>
        <w:ind w:left="156" w:right="-101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via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31"/>
          <w:szCs w:val="3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80"/>
        <w:sectPr>
          <w:type w:val="continuous"/>
          <w:pgSz w:w="15880" w:h="11900" w:orient="landscape"/>
          <w:pgMar w:top="2020" w:bottom="0" w:left="140" w:right="60"/>
          <w:cols w:num="3" w:equalWidth="off">
            <w:col w:w="4322" w:space="0"/>
            <w:col w:w="3795" w:space="6243"/>
            <w:col w:w="1320"/>
          </w:cols>
        </w:sectPr>
      </w:pPr>
      <w:r>
        <w:pict>
          <v:group style="position:absolute;margin-left:419.7pt;margin-top:113.4pt;width:351.15pt;height:255.1pt;mso-position-horizontal-relative:page;mso-position-vertical-relative:page;z-index:-1941" coordorigin="8394,2268" coordsize="7023,5102">
            <v:shape type="#_x0000_t75" style="position:absolute;left:8394;top:2268;width:6964;height:5102">
              <v:imagedata o:title="" r:id="rId13"/>
            </v:shape>
            <v:shape style="position:absolute;left:14452;top:4876;width:964;height:568" coordorigin="14452,4876" coordsize="964,568" path="m14934,5444l15416,5444,15416,4876,14452,4876,14452,5444,14934,5444xe" filled="t" fillcolor="#FFFFFF" stroked="f">
              <v:path arrowok="t"/>
              <v:fill/>
            </v:shape>
            <v:shape style="position:absolute;left:14452;top:4876;width:964;height:568" coordorigin="14452,4876" coordsize="964,568" path="m14934,5444l14452,5444,14452,4876,15416,4876,15416,5444,14934,5444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886"/>
        <w:sectPr>
          <w:type w:val="continuous"/>
          <w:pgSz w:w="15880" w:h="11900" w:orient="landscape"/>
          <w:pgMar w:top="2020" w:bottom="0" w:left="140" w:right="60"/>
        </w:sectPr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6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32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3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3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36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60" w:right="60"/>
          <w:cols w:num="3" w:equalWidth="off">
            <w:col w:w="166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5880" w:h="11900" w:orient="landscape"/>
          <w:pgMar w:top="2020" w:bottom="0" w:left="60" w:right="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96" w:right="-10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ç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540"/>
        <w:ind w:left="156" w:right="-101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via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31"/>
          <w:szCs w:val="3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80"/>
        <w:sectPr>
          <w:type w:val="continuous"/>
          <w:pgSz w:w="15880" w:h="11900" w:orient="landscape"/>
          <w:pgMar w:top="2020" w:bottom="0" w:left="60" w:right="60"/>
          <w:cols w:num="3" w:equalWidth="off">
            <w:col w:w="4402" w:space="0"/>
            <w:col w:w="3795" w:space="6243"/>
            <w:col w:w="1320"/>
          </w:cols>
        </w:sectPr>
      </w:pPr>
      <w:r>
        <w:pict>
          <v:group style="position:absolute;margin-left:419.7pt;margin-top:113.4pt;width:351.15pt;height:255.1pt;mso-position-horizontal-relative:page;mso-position-vertical-relative:page;z-index:-1937" coordorigin="8394,2268" coordsize="7023,5102">
            <v:shape type="#_x0000_t75" style="position:absolute;left:8394;top:2268;width:6964;height:5102">
              <v:imagedata o:title="" r:id="rId14"/>
            </v:shape>
            <v:shape style="position:absolute;left:14452;top:4876;width:964;height:568" coordorigin="14452,4876" coordsize="964,568" path="m14934,5444l15416,5444,15416,4876,14452,4876,14452,5444,14934,5444xe" filled="t" fillcolor="#FFFFFF" stroked="f">
              <v:path arrowok="t"/>
              <v:fill/>
            </v:shape>
            <v:shape style="position:absolute;left:14452;top:4876;width:964;height:568" coordorigin="14452,4876" coordsize="964,568" path="m14934,5444l14452,5444,14452,4876,15416,4876,15416,5444,14934,5444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886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3" w:lineRule="exact" w:line="480"/>
        <w:ind w:left="112"/>
        <w:sectPr>
          <w:type w:val="continuous"/>
          <w:pgSz w:w="15880" w:h="11900" w:orient="landscape"/>
          <w:pgMar w:top="2020" w:bottom="0" w:left="60" w:right="6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ida: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left="444" w:right="-86"/>
      </w:pP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6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right="-8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sectPr>
          <w:type w:val="continuous"/>
          <w:pgSz w:w="15880" w:h="11900" w:orient="landscape"/>
          <w:pgMar w:top="2020" w:bottom="0" w:left="60" w:right="60"/>
          <w:cols w:num="3" w:equalWidth="off">
            <w:col w:w="1435" w:space="281"/>
            <w:col w:w="2145" w:space="341"/>
            <w:col w:w="115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      </w:t>
      </w:r>
      <w:r>
        <w:rPr>
          <w:rFonts w:cs="Times New Roman" w:hAnsi="Times New Roman" w:eastAsia="Times New Roman" w:ascii="Times New Roman"/>
          <w:spacing w:val="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spacing w:val="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sectPr>
          <w:type w:val="continuous"/>
          <w:pgSz w:w="15880" w:h="11900" w:orient="landscape"/>
          <w:pgMar w:top="2020" w:bottom="0" w:left="60" w:right="60"/>
          <w:cols w:num="4" w:equalWidth="off">
            <w:col w:w="1092" w:space="342"/>
            <w:col w:w="1500" w:space="926"/>
            <w:col w:w="343" w:space="341"/>
            <w:col w:w="1121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6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32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3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3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32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60" w:right="60"/>
          <w:cols w:num="3" w:equalWidth="off">
            <w:col w:w="166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5880" w:h="11900" w:orient="landscape"/>
          <w:pgMar w:top="2020" w:bottom="0" w:left="60" w:right="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96" w:right="-10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ç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540"/>
        <w:ind w:left="156" w:right="-101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via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31"/>
          <w:szCs w:val="3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80"/>
        <w:sectPr>
          <w:type w:val="continuous"/>
          <w:pgSz w:w="15880" w:h="11900" w:orient="landscape"/>
          <w:pgMar w:top="2020" w:bottom="0" w:left="60" w:right="60"/>
          <w:cols w:num="3" w:equalWidth="off">
            <w:col w:w="4402" w:space="0"/>
            <w:col w:w="3795" w:space="6243"/>
            <w:col w:w="1320"/>
          </w:cols>
        </w:sectPr>
      </w:pPr>
      <w:r>
        <w:pict>
          <v:group style="position:absolute;margin-left:419.7pt;margin-top:113.4pt;width:351.15pt;height:255.1pt;mso-position-horizontal-relative:page;mso-position-vertical-relative:page;z-index:-1933" coordorigin="8394,2268" coordsize="7023,5102">
            <v:shape type="#_x0000_t75" style="position:absolute;left:8394;top:2268;width:6964;height:5102">
              <v:imagedata o:title="" r:id="rId15"/>
            </v:shape>
            <v:shape style="position:absolute;left:14452;top:4876;width:964;height:568" coordorigin="14452,4876" coordsize="964,568" path="m14934,5444l15416,5444,15416,4876,14452,4876,14452,5444,14934,5444xe" filled="t" fillcolor="#FFFFFF" stroked="f">
              <v:path arrowok="t"/>
              <v:fill/>
            </v:shape>
            <v:shape style="position:absolute;left:14452;top:4876;width:964;height:568" coordorigin="14452,4876" coordsize="964,568" path="m14934,5444l14452,5444,14452,4876,15416,4876,15416,5444,14934,5444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886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3" w:lineRule="exact" w:line="480"/>
        <w:ind w:left="112"/>
        <w:sectPr>
          <w:type w:val="continuous"/>
          <w:pgSz w:w="15880" w:h="11900" w:orient="landscape"/>
          <w:pgMar w:top="2020" w:bottom="0" w:left="60" w:right="6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ida: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left="444" w:right="-86"/>
      </w:pP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6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right="-8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sectPr>
          <w:type w:val="continuous"/>
          <w:pgSz w:w="15880" w:h="11900" w:orient="landscape"/>
          <w:pgMar w:top="2020" w:bottom="0" w:left="60" w:right="60"/>
          <w:cols w:num="3" w:equalWidth="off">
            <w:col w:w="1435" w:space="281"/>
            <w:col w:w="2145" w:space="341"/>
            <w:col w:w="115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      </w:t>
      </w:r>
      <w:r>
        <w:rPr>
          <w:rFonts w:cs="Times New Roman" w:hAnsi="Times New Roman" w:eastAsia="Times New Roman" w:ascii="Times New Roman"/>
          <w:spacing w:val="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spacing w:val="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sectPr>
          <w:type w:val="continuous"/>
          <w:pgSz w:w="15880" w:h="11900" w:orient="landscape"/>
          <w:pgMar w:top="2020" w:bottom="0" w:left="60" w:right="60"/>
          <w:cols w:num="4" w:equalWidth="off">
            <w:col w:w="1092" w:space="342"/>
            <w:col w:w="1500" w:space="926"/>
            <w:col w:w="343" w:space="341"/>
            <w:col w:w="1121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5820" w:val="left"/>
        </w:tabs>
        <w:jc w:val="left"/>
        <w:spacing w:lineRule="exact" w:line="340"/>
        <w:ind w:left="2264"/>
        <w:sectPr>
          <w:type w:val="continuous"/>
          <w:pgSz w:w="15880" w:h="11900" w:orient="landscape"/>
          <w:pgMar w:top="2020" w:bottom="0" w:left="60" w:right="60"/>
        </w:sectPr>
      </w:pPr>
      <w:r>
        <w:rPr>
          <w:rFonts w:cs="Times New Roman" w:hAnsi="Times New Roman" w:eastAsia="Times New Roman" w:ascii="Times New Roman"/>
          <w:color w:val="191919"/>
          <w:w w:val="99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191919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w w:val="100"/>
          <w:position w:val="-10"/>
          <w:sz w:val="40"/>
          <w:szCs w:val="40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680"/>
        <w:ind w:left="354" w:right="-122"/>
      </w:pP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22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191919"/>
          <w:spacing w:val="-33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22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5"/>
          <w:w w:val="100"/>
          <w:position w:val="2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22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67"/>
          <w:w w:val="100"/>
          <w:position w:val="22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4"/>
          <w:w w:val="48"/>
          <w:position w:val="22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24"/>
          <w:w w:val="115"/>
          <w:position w:val="22"/>
          <w:sz w:val="40"/>
          <w:szCs w:val="40"/>
        </w:rPr>
        <w:t>=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22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17"/>
          <w:w w:val="100"/>
          <w:position w:val="2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4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5"/>
          <w:w w:val="100"/>
          <w:position w:val="14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3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5"/>
          <w:w w:val="100"/>
          <w:position w:val="-3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pict>
          <v:shape type="#_x0000_t202" style="position:absolute;margin-left:183.3pt;margin-top:17.0064pt;width:5.28179pt;height:11.9pt;mso-position-horizontal-relative:page;mso-position-vertical-relative:paragraph;z-index:-192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2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7"/>
          <w:w w:val="10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6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500"/>
        <w:ind w:left="178" w:right="-83"/>
      </w:pPr>
      <w:r>
        <w:rPr>
          <w:rFonts w:cs="Segoe UI Symbol" w:hAnsi="Segoe UI Symbol" w:eastAsia="Segoe UI Symbol" w:ascii="Segoe UI Symbol"/>
          <w:color w:val="191919"/>
          <w:w w:val="48"/>
          <w:position w:val="-3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-3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3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-3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00"/>
        <w:ind w:left="114"/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rPr>
          <w:rFonts w:cs="Times New Roman" w:hAnsi="Times New Roman" w:eastAsia="Times New Roman" w:ascii="Times New Roman"/>
          <w:i/>
          <w:color w:val="191919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4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5"/>
          <w:w w:val="10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6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Segoe UI Symbol" w:hAnsi="Segoe UI Symbol" w:eastAsia="Segoe UI Symbol" w:ascii="Segoe UI Symbol"/>
          <w:sz w:val="40"/>
          <w:szCs w:val="40"/>
        </w:rPr>
        <w:jc w:val="left"/>
        <w:sectPr>
          <w:type w:val="continuous"/>
          <w:pgSz w:w="15880" w:h="11900" w:orient="landscape"/>
          <w:pgMar w:top="2020" w:bottom="0" w:left="60" w:right="60"/>
          <w:cols w:num="5" w:equalWidth="off">
            <w:col w:w="2619" w:space="17"/>
            <w:col w:w="937" w:space="33"/>
            <w:col w:w="679" w:space="17"/>
            <w:col w:w="939" w:space="17"/>
            <w:col w:w="10502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14"/>
          <w:w w:val="99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191919"/>
          <w:spacing w:val="-33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10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6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32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2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2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27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60" w:right="60"/>
          <w:cols w:num="3" w:equalWidth="off">
            <w:col w:w="166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5880" w:h="11900" w:orient="landscape"/>
          <w:pgMar w:top="2020" w:bottom="0" w:left="60" w:right="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96" w:right="-10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ç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540"/>
        <w:ind w:left="156" w:right="-101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via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31"/>
          <w:szCs w:val="3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80"/>
        <w:sectPr>
          <w:type w:val="continuous"/>
          <w:pgSz w:w="15880" w:h="11900" w:orient="landscape"/>
          <w:pgMar w:top="2020" w:bottom="0" w:left="60" w:right="60"/>
          <w:cols w:num="3" w:equalWidth="off">
            <w:col w:w="4402" w:space="0"/>
            <w:col w:w="3795" w:space="6243"/>
            <w:col w:w="1320"/>
          </w:cols>
        </w:sectPr>
      </w:pPr>
      <w:r>
        <w:pict>
          <v:group style="position:absolute;margin-left:419.7pt;margin-top:113.4pt;width:351.15pt;height:255.1pt;mso-position-horizontal-relative:page;mso-position-vertical-relative:page;z-index:-1928" coordorigin="8394,2268" coordsize="7023,5102">
            <v:shape type="#_x0000_t75" style="position:absolute;left:8394;top:2268;width:6964;height:5102">
              <v:imagedata o:title="" r:id="rId16"/>
            </v:shape>
            <v:shape style="position:absolute;left:14452;top:4876;width:964;height:568" coordorigin="14452,4876" coordsize="964,568" path="m14934,5444l15416,5444,15416,4876,14452,4876,14452,5444,14934,5444xe" filled="t" fillcolor="#FFFFFF" stroked="f">
              <v:path arrowok="t"/>
              <v:fill/>
            </v:shape>
            <v:shape style="position:absolute;left:14452;top:4876;width:964;height:568" coordorigin="14452,4876" coordsize="964,568" path="m14934,5444l14452,5444,14452,4876,15416,4876,15416,5444,14934,5444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886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3" w:lineRule="exact" w:line="480"/>
        <w:ind w:left="112"/>
        <w:sectPr>
          <w:type w:val="continuous"/>
          <w:pgSz w:w="15880" w:h="11900" w:orient="landscape"/>
          <w:pgMar w:top="2020" w:bottom="0" w:left="60" w:right="6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ida: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left="444" w:right="-86"/>
      </w:pP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6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right="-8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sectPr>
          <w:type w:val="continuous"/>
          <w:pgSz w:w="15880" w:h="11900" w:orient="landscape"/>
          <w:pgMar w:top="2020" w:bottom="0" w:left="60" w:right="60"/>
          <w:cols w:num="3" w:equalWidth="off">
            <w:col w:w="1435" w:space="281"/>
            <w:col w:w="2145" w:space="341"/>
            <w:col w:w="115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      </w:t>
      </w:r>
      <w:r>
        <w:rPr>
          <w:rFonts w:cs="Times New Roman" w:hAnsi="Times New Roman" w:eastAsia="Times New Roman" w:ascii="Times New Roman"/>
          <w:spacing w:val="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spacing w:val="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sectPr>
          <w:type w:val="continuous"/>
          <w:pgSz w:w="15880" w:h="11900" w:orient="landscape"/>
          <w:pgMar w:top="2020" w:bottom="0" w:left="60" w:right="60"/>
          <w:cols w:num="4" w:equalWidth="off">
            <w:col w:w="1092" w:space="342"/>
            <w:col w:w="1500" w:space="926"/>
            <w:col w:w="343" w:space="341"/>
            <w:col w:w="1121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60" w:right="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5820" w:val="left"/>
        </w:tabs>
        <w:jc w:val="left"/>
        <w:spacing w:lineRule="exact" w:line="340"/>
        <w:ind w:left="2264" w:right="-92"/>
      </w:pPr>
      <w:r>
        <w:rPr>
          <w:rFonts w:cs="Times New Roman" w:hAnsi="Times New Roman" w:eastAsia="Times New Roman" w:ascii="Times New Roman"/>
          <w:color w:val="191919"/>
          <w:w w:val="99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191919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w w:val="100"/>
          <w:position w:val="-10"/>
          <w:sz w:val="40"/>
          <w:szCs w:val="40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Segoe UI Symbol" w:hAnsi="Segoe UI Symbol" w:eastAsia="Segoe UI Symbol" w:ascii="Segoe UI Symbol"/>
          <w:sz w:val="40"/>
          <w:szCs w:val="40"/>
        </w:rPr>
        <w:jc w:val="left"/>
        <w:spacing w:lineRule="exact" w:line="340"/>
        <w:sectPr>
          <w:type w:val="continuous"/>
          <w:pgSz w:w="15880" w:h="11900" w:orient="landscape"/>
          <w:pgMar w:top="2020" w:bottom="0" w:left="60" w:right="60"/>
          <w:cols w:num="2" w:equalWidth="off">
            <w:col w:w="5824" w:space="930"/>
            <w:col w:w="900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191919"/>
          <w:spacing w:val="-4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0"/>
          <w:sz w:val="40"/>
          <w:szCs w:val="40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</w:rPr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-2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-45"/>
          <w:w w:val="116"/>
          <w:position w:val="-20"/>
          <w:sz w:val="24"/>
          <w:szCs w:val="24"/>
        </w:rPr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9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9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0"/>
          <w:sz w:val="40"/>
          <w:szCs w:val="40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3"/>
          <w:w w:val="100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3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20"/>
          <w:sz w:val="24"/>
          <w:szCs w:val="24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</w:rPr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680"/>
        <w:ind w:left="354" w:right="-122"/>
      </w:pP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22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191919"/>
          <w:spacing w:val="-33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22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5"/>
          <w:w w:val="100"/>
          <w:position w:val="2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22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67"/>
          <w:w w:val="100"/>
          <w:position w:val="22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4"/>
          <w:w w:val="48"/>
          <w:position w:val="22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24"/>
          <w:w w:val="115"/>
          <w:position w:val="22"/>
          <w:sz w:val="40"/>
          <w:szCs w:val="40"/>
        </w:rPr>
        <w:t>=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22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17"/>
          <w:w w:val="100"/>
          <w:position w:val="2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4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5"/>
          <w:w w:val="100"/>
          <w:position w:val="14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3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5"/>
          <w:w w:val="100"/>
          <w:position w:val="-3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pict>
          <v:shape type="#_x0000_t202" style="position:absolute;margin-left:183.3pt;margin-top:17.0064pt;width:5.28179pt;height:11.9pt;mso-position-horizontal-relative:page;mso-position-vertical-relative:paragraph;z-index:-192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2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7"/>
          <w:w w:val="10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6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500"/>
        <w:ind w:left="178" w:right="-83"/>
      </w:pPr>
      <w:r>
        <w:rPr>
          <w:rFonts w:cs="Segoe UI Symbol" w:hAnsi="Segoe UI Symbol" w:eastAsia="Segoe UI Symbol" w:ascii="Segoe UI Symbol"/>
          <w:color w:val="191919"/>
          <w:w w:val="48"/>
          <w:position w:val="-3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-3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3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-3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00"/>
        <w:ind w:left="114"/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rPr>
          <w:rFonts w:cs="Times New Roman" w:hAnsi="Times New Roman" w:eastAsia="Times New Roman" w:ascii="Times New Roman"/>
          <w:i/>
          <w:color w:val="191919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4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5"/>
          <w:w w:val="10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6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8"/>
      </w:pPr>
      <w:r>
        <w:pict>
          <v:shape type="#_x0000_t202" style="position:absolute;margin-left:360.1pt;margin-top:4.09313pt;width:3.33398pt;height:12pt;mso-position-horizontal-relative:page;mso-position-vertical-relative:paragraph;z-index:-192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4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14"/>
          <w:w w:val="99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680"/>
        <w:ind w:right="-125"/>
      </w:pPr>
      <w:r>
        <w:br w:type="column"/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2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2"/>
          <w:sz w:val="40"/>
          <w:szCs w:val="40"/>
        </w:rPr>
        <w:t>     </w:t>
      </w:r>
      <w:r>
        <w:rPr>
          <w:rFonts w:cs="Segoe UI Symbol" w:hAnsi="Segoe UI Symbol" w:eastAsia="Segoe UI Symbol" w:ascii="Segoe UI Symbol"/>
          <w:color w:val="191919"/>
          <w:spacing w:val="5"/>
          <w:w w:val="48"/>
          <w:position w:val="-2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6"/>
          <w:position w:val="24"/>
          <w:sz w:val="40"/>
          <w:szCs w:val="40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4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2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4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6"/>
          <w:w w:val="100"/>
          <w:position w:val="-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4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4"/>
          <w:w w:val="100"/>
          <w:position w:val="-4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4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27"/>
          <w:w w:val="100"/>
          <w:position w:val="-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4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8"/>
      </w:pPr>
      <w:r>
        <w:rPr>
          <w:rFonts w:cs="Times New Roman" w:hAnsi="Times New Roman" w:eastAsia="Times New Roman" w:ascii="Times New Roman"/>
          <w:i/>
          <w:color w:val="1919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1"/>
          <w:w w:val="49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6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-1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27"/>
          <w:w w:val="100"/>
          <w:position w:val="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Segoe UI Symbol" w:hAnsi="Segoe UI Symbol" w:eastAsia="Segoe UI Symbol" w:ascii="Segoe UI Symbol"/>
          <w:sz w:val="40"/>
          <w:szCs w:val="40"/>
        </w:rPr>
        <w:jc w:val="left"/>
        <w:sectPr>
          <w:type w:val="continuous"/>
          <w:pgSz w:w="15880" w:h="11900" w:orient="landscape"/>
          <w:pgMar w:top="2020" w:bottom="0" w:left="60" w:right="60"/>
          <w:cols w:num="9" w:equalWidth="off">
            <w:col w:w="2619" w:space="17"/>
            <w:col w:w="937" w:space="33"/>
            <w:col w:w="679" w:space="17"/>
            <w:col w:w="939" w:space="17"/>
            <w:col w:w="394" w:space="26"/>
            <w:col w:w="2078" w:space="16"/>
            <w:col w:w="396" w:space="26"/>
            <w:col w:w="1132" w:space="16"/>
            <w:col w:w="6418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191919"/>
          <w:spacing w:val="-34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10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6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32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2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1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21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60" w:right="60"/>
          <w:cols w:num="3" w:equalWidth="off">
            <w:col w:w="166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5880" w:h="11900" w:orient="landscape"/>
          <w:pgMar w:top="2020" w:bottom="0" w:left="60" w:right="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96" w:right="-10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54"/>
          <w:szCs w:val="5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ç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ã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54"/>
          <w:szCs w:val="5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54"/>
          <w:szCs w:val="5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540"/>
        <w:ind w:left="156" w:right="-101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(x)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via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6"/>
          <w:sz w:val="54"/>
          <w:szCs w:val="5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6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31"/>
          <w:szCs w:val="3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80"/>
        <w:sectPr>
          <w:type w:val="continuous"/>
          <w:pgSz w:w="15880" w:h="11900" w:orient="landscape"/>
          <w:pgMar w:top="2020" w:bottom="0" w:left="60" w:right="60"/>
          <w:cols w:num="3" w:equalWidth="off">
            <w:col w:w="4402" w:space="0"/>
            <w:col w:w="3795" w:space="6243"/>
            <w:col w:w="1320"/>
          </w:cols>
        </w:sectPr>
      </w:pPr>
      <w:r>
        <w:pict>
          <v:group style="position:absolute;margin-left:419.7pt;margin-top:113.4pt;width:351.15pt;height:255.1pt;mso-position-horizontal-relative:page;mso-position-vertical-relative:page;z-index:-1922" coordorigin="8394,2268" coordsize="7023,5102">
            <v:shape type="#_x0000_t75" style="position:absolute;left:8394;top:2268;width:6964;height:5102">
              <v:imagedata o:title="" r:id="rId17"/>
            </v:shape>
            <v:shape style="position:absolute;left:14452;top:4876;width:964;height:568" coordorigin="14452,4876" coordsize="964,568" path="m14934,5444l15416,5444,15416,4876,14452,4876,14452,5444,14934,5444xe" filled="t" fillcolor="#FFFFFF" stroked="f">
              <v:path arrowok="t"/>
              <v:fill/>
            </v:shape>
            <v:shape style="position:absolute;left:14452;top:4876;width:964;height:568" coordorigin="14452,4876" coordsize="964,568" path="m14934,5444l14452,5444,14452,4876,15416,4876,15416,5444,14934,5444xe" filled="f" stroked="t" strokeweight="0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55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color w:val="FF0000"/>
          <w:spacing w:val="2"/>
          <w:w w:val="112"/>
          <w:position w:val="-1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60"/>
        <w:ind w:right="886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3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3" w:lineRule="exact" w:line="480"/>
        <w:ind w:left="112"/>
        <w:sectPr>
          <w:type w:val="continuous"/>
          <w:pgSz w:w="15880" w:h="11900" w:orient="landscape"/>
          <w:pgMar w:top="2020" w:bottom="0" w:left="60" w:right="6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4"/>
          <w:szCs w:val="44"/>
        </w:rPr>
        <w:t>ida: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left="444" w:right="-86"/>
      </w:pP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6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ind w:right="-8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-4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(x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360"/>
        <w:sectPr>
          <w:type w:val="continuous"/>
          <w:pgSz w:w="15880" w:h="11900" w:orient="landscape"/>
          <w:pgMar w:top="2020" w:bottom="0" w:left="60" w:right="60"/>
          <w:cols w:num="3" w:equalWidth="off">
            <w:col w:w="1435" w:space="281"/>
            <w:col w:w="2145" w:space="341"/>
            <w:col w:w="115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0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44"/>
          <w:szCs w:val="4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      </w:t>
      </w:r>
      <w:r>
        <w:rPr>
          <w:rFonts w:cs="Times New Roman" w:hAnsi="Times New Roman" w:eastAsia="Times New Roman" w:ascii="Times New Roman"/>
          <w:spacing w:val="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spacing w:val="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40"/>
        <w:sectPr>
          <w:type w:val="continuous"/>
          <w:pgSz w:w="15880" w:h="11900" w:orient="landscape"/>
          <w:pgMar w:top="2020" w:bottom="0" w:left="60" w:right="60"/>
          <w:cols w:num="4" w:equalWidth="off">
            <w:col w:w="1092" w:space="342"/>
            <w:col w:w="1500" w:space="926"/>
            <w:col w:w="343" w:space="341"/>
            <w:col w:w="1121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5"/>
          <w:szCs w:val="25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60" w:right="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5820" w:val="left"/>
        </w:tabs>
        <w:jc w:val="left"/>
        <w:spacing w:lineRule="exact" w:line="340"/>
        <w:ind w:left="2264" w:right="-92"/>
      </w:pPr>
      <w:r>
        <w:rPr>
          <w:rFonts w:cs="Times New Roman" w:hAnsi="Times New Roman" w:eastAsia="Times New Roman" w:ascii="Times New Roman"/>
          <w:color w:val="191919"/>
          <w:w w:val="99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191919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w w:val="100"/>
          <w:position w:val="-10"/>
          <w:sz w:val="40"/>
          <w:szCs w:val="40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9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49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7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5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9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5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0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9"/>
          <w:w w:val="99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Segoe UI Symbol" w:hAnsi="Segoe UI Symbol" w:eastAsia="Segoe UI Symbol" w:ascii="Segoe UI Symbol"/>
          <w:sz w:val="40"/>
          <w:szCs w:val="40"/>
        </w:rPr>
        <w:jc w:val="left"/>
        <w:spacing w:lineRule="exact" w:line="340"/>
        <w:ind w:right="-92"/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191919"/>
          <w:spacing w:val="-4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0"/>
          <w:sz w:val="40"/>
          <w:szCs w:val="40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</w:rPr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-2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-45"/>
          <w:w w:val="116"/>
          <w:position w:val="-20"/>
          <w:sz w:val="24"/>
          <w:szCs w:val="24"/>
        </w:rPr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9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9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0"/>
          <w:sz w:val="40"/>
          <w:szCs w:val="40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3"/>
          <w:w w:val="100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3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20"/>
          <w:sz w:val="24"/>
          <w:szCs w:val="24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</w:rPr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3460" w:val="left"/>
        </w:tabs>
        <w:jc w:val="left"/>
        <w:spacing w:lineRule="exact" w:line="340"/>
        <w:sectPr>
          <w:type w:val="continuous"/>
          <w:pgSz w:w="15880" w:h="11900" w:orient="landscape"/>
          <w:pgMar w:top="2020" w:bottom="0" w:left="60" w:right="60"/>
          <w:cols w:num="3" w:equalWidth="off">
            <w:col w:w="5824" w:space="930"/>
            <w:col w:w="3053" w:space="1353"/>
            <w:col w:w="460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191919"/>
          <w:position w:val="-10"/>
          <w:sz w:val="40"/>
          <w:szCs w:val="40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2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2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2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3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01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0"/>
          <w:sz w:val="24"/>
          <w:szCs w:val="24"/>
        </w:rPr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-2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-45"/>
          <w:w w:val="116"/>
          <w:position w:val="-20"/>
          <w:sz w:val="24"/>
          <w:szCs w:val="24"/>
        </w:rPr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24"/>
          <w:szCs w:val="24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19"/>
          <w:w w:val="49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19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0"/>
          <w:sz w:val="40"/>
          <w:szCs w:val="40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99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3"/>
          <w:w w:val="100"/>
          <w:position w:val="-20"/>
          <w:sz w:val="24"/>
          <w:szCs w:val="24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13"/>
          <w:w w:val="100"/>
          <w:position w:val="-20"/>
          <w:sz w:val="24"/>
          <w:szCs w:val="2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3"/>
          <w:w w:val="100"/>
          <w:position w:val="-20"/>
          <w:sz w:val="24"/>
          <w:szCs w:val="2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0"/>
          <w:sz w:val="40"/>
          <w:szCs w:val="4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680"/>
        <w:ind w:left="354" w:right="-122"/>
      </w:pPr>
      <w:r>
        <w:rPr>
          <w:rFonts w:cs="Times New Roman" w:hAnsi="Times New Roman" w:eastAsia="Times New Roman" w:ascii="Times New Roman"/>
          <w:i/>
          <w:color w:val="191919"/>
          <w:spacing w:val="17"/>
          <w:w w:val="99"/>
          <w:position w:val="22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191919"/>
          <w:spacing w:val="-33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22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5"/>
          <w:w w:val="100"/>
          <w:position w:val="2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22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67"/>
          <w:w w:val="100"/>
          <w:position w:val="22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4"/>
          <w:w w:val="48"/>
          <w:position w:val="22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24"/>
          <w:w w:val="115"/>
          <w:position w:val="22"/>
          <w:sz w:val="40"/>
          <w:szCs w:val="40"/>
        </w:rPr>
        <w:t>=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22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17"/>
          <w:w w:val="100"/>
          <w:position w:val="2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4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5"/>
          <w:w w:val="100"/>
          <w:position w:val="14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3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5"/>
          <w:w w:val="100"/>
          <w:position w:val="-3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pict>
          <v:shape type="#_x0000_t202" style="position:absolute;margin-left:183.3pt;margin-top:17.0064pt;width:5.28179pt;height:11.9pt;mso-position-horizontal-relative:page;mso-position-vertical-relative:paragraph;z-index:-191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2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24"/>
                      <w:szCs w:val="24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7"/>
          <w:w w:val="10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6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500"/>
        <w:ind w:left="178" w:right="-83"/>
      </w:pPr>
      <w:r>
        <w:rPr>
          <w:rFonts w:cs="Segoe UI Symbol" w:hAnsi="Segoe UI Symbol" w:eastAsia="Segoe UI Symbol" w:ascii="Segoe UI Symbol"/>
          <w:color w:val="191919"/>
          <w:w w:val="48"/>
          <w:position w:val="-3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-3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3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-3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00"/>
        <w:ind w:left="114"/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rPr>
          <w:rFonts w:cs="Times New Roman" w:hAnsi="Times New Roman" w:eastAsia="Times New Roman" w:ascii="Times New Roman"/>
          <w:i/>
          <w:color w:val="191919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4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5"/>
          <w:w w:val="10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6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8"/>
      </w:pPr>
      <w:r>
        <w:pict>
          <v:shape type="#_x0000_t202" style="position:absolute;margin-left:360.1pt;margin-top:4.09313pt;width:3.33398pt;height:12pt;mso-position-horizontal-relative:page;mso-position-vertical-relative:paragraph;z-index:-191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4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14"/>
          <w:w w:val="99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680"/>
        <w:ind w:right="-125"/>
      </w:pPr>
      <w:r>
        <w:br w:type="column"/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2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8"/>
          <w:position w:val="-2"/>
          <w:sz w:val="40"/>
          <w:szCs w:val="40"/>
        </w:rPr>
        <w:t>     </w:t>
      </w:r>
      <w:r>
        <w:rPr>
          <w:rFonts w:cs="Segoe UI Symbol" w:hAnsi="Segoe UI Symbol" w:eastAsia="Segoe UI Symbol" w:ascii="Segoe UI Symbol"/>
          <w:color w:val="191919"/>
          <w:spacing w:val="5"/>
          <w:w w:val="48"/>
          <w:position w:val="-2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6"/>
          <w:position w:val="24"/>
          <w:sz w:val="40"/>
          <w:szCs w:val="40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4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2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100"/>
          <w:position w:val="1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4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6"/>
          <w:w w:val="100"/>
          <w:position w:val="-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4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4"/>
          <w:w w:val="100"/>
          <w:position w:val="-4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4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27"/>
          <w:w w:val="100"/>
          <w:position w:val="-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4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8"/>
      </w:pPr>
      <w:r>
        <w:rPr>
          <w:rFonts w:cs="Times New Roman" w:hAnsi="Times New Roman" w:eastAsia="Times New Roman" w:ascii="Times New Roman"/>
          <w:i/>
          <w:color w:val="1919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1"/>
          <w:w w:val="49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6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4"/>
          <w:w w:val="10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-1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27"/>
          <w:w w:val="100"/>
          <w:position w:val="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8"/>
      </w:pPr>
      <w:r>
        <w:rPr>
          <w:rFonts w:cs="Times New Roman" w:hAnsi="Times New Roman" w:eastAsia="Times New Roman" w:ascii="Times New Roman"/>
          <w:i/>
          <w:color w:val="1919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360"/>
        <w:ind w:left="384" w:right="374"/>
      </w:pPr>
      <w:r>
        <w:br w:type="column"/>
      </w:r>
      <w:r>
        <w:rPr>
          <w:rFonts w:cs="Segoe UI Symbol" w:hAnsi="Segoe UI Symbol" w:eastAsia="Segoe UI Symbol" w:ascii="Segoe UI Symbol"/>
          <w:color w:val="191919"/>
          <w:spacing w:val="6"/>
          <w:w w:val="56"/>
          <w:position w:val="-2"/>
          <w:sz w:val="40"/>
          <w:szCs w:val="40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2"/>
          <w:sz w:val="40"/>
          <w:szCs w:val="4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-2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-12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56"/>
          <w:position w:val="-12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2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center"/>
        <w:spacing w:lineRule="exact" w:line="320"/>
        <w:ind w:left="-52" w:right="-52"/>
      </w:pP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4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4"/>
          <w:sz w:val="40"/>
          <w:szCs w:val="40"/>
        </w:rPr>
        <w:t>                       </w:t>
      </w:r>
      <w:r>
        <w:rPr>
          <w:rFonts w:cs="Segoe UI Symbol" w:hAnsi="Segoe UI Symbol" w:eastAsia="Segoe UI Symbol" w:ascii="Segoe UI Symbol"/>
          <w:color w:val="191919"/>
          <w:spacing w:val="3"/>
          <w:w w:val="49"/>
          <w:position w:val="4"/>
          <w:sz w:val="40"/>
          <w:szCs w:val="4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4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6"/>
          <w:w w:val="100"/>
          <w:position w:val="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4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92"/>
      </w:pPr>
      <w:r>
        <w:rPr>
          <w:rFonts w:cs="Times New Roman" w:hAnsi="Times New Roman" w:eastAsia="Times New Roman" w:ascii="Times New Roman"/>
          <w:i/>
          <w:color w:val="191919"/>
          <w:spacing w:val="13"/>
          <w:sz w:val="24"/>
          <w:szCs w:val="24"/>
        </w:rPr>
        <w:t>i</w:t>
      </w:r>
      <w:r>
        <w:rPr>
          <w:rFonts w:cs="Segoe UI Symbol" w:hAnsi="Segoe UI Symbol" w:eastAsia="Segoe UI Symbol" w:ascii="Segoe UI Symbol"/>
          <w:color w:val="191919"/>
          <w:spacing w:val="3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8"/>
      </w:pPr>
      <w:r>
        <w:rPr>
          <w:rFonts w:cs="Times New Roman" w:hAnsi="Times New Roman" w:eastAsia="Times New Roman" w:ascii="Times New Roman"/>
          <w:i/>
          <w:color w:val="1919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116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right="-84"/>
      </w:pPr>
      <w:r>
        <w:rPr>
          <w:rFonts w:cs="Segoe UI Symbol" w:hAnsi="Segoe UI Symbol" w:eastAsia="Segoe UI Symbol" w:ascii="Segoe UI Symbol"/>
          <w:color w:val="191919"/>
          <w:spacing w:val="19"/>
          <w:w w:val="49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0"/>
          <w:szCs w:val="40"/>
        </w:rPr>
        <w:t></w:t>
      </w:r>
      <w:r>
        <w:rPr>
          <w:rFonts w:cs="Segoe UI Symbol" w:hAnsi="Segoe UI Symbol" w:eastAsia="Segoe UI Symbol" w:ascii="Segoe UI Symbol"/>
          <w:color w:val="191919"/>
          <w:spacing w:val="-56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Segoe UI Symbol" w:hAnsi="Segoe UI Symbol" w:eastAsia="Segoe UI Symbol" w:ascii="Segoe UI Symbol"/>
          <w:sz w:val="40"/>
          <w:szCs w:val="40"/>
        </w:rPr>
        <w:jc w:val="left"/>
        <w:sectPr>
          <w:type w:val="continuous"/>
          <w:pgSz w:w="15880" w:h="11900" w:orient="landscape"/>
          <w:pgMar w:top="2020" w:bottom="0" w:left="60" w:right="60"/>
          <w:cols w:num="14" w:equalWidth="off">
            <w:col w:w="2619" w:space="17"/>
            <w:col w:w="937" w:space="33"/>
            <w:col w:w="679" w:space="17"/>
            <w:col w:w="939" w:space="17"/>
            <w:col w:w="394" w:space="26"/>
            <w:col w:w="2078" w:space="16"/>
            <w:col w:w="396" w:space="26"/>
            <w:col w:w="1132" w:space="16"/>
            <w:col w:w="396" w:space="26"/>
            <w:col w:w="1768" w:space="16"/>
            <w:col w:w="938" w:space="16"/>
            <w:col w:w="396" w:space="26"/>
            <w:col w:w="500" w:space="16"/>
            <w:col w:w="2320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5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3"/>
          <w:w w:val="56"/>
          <w:sz w:val="24"/>
          <w:szCs w:val="24"/>
        </w:rPr>
        <w:t>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10"/>
          <w:sz w:val="40"/>
          <w:szCs w:val="40"/>
        </w:rPr>
        <w:t>−</w:t>
      </w:r>
      <w:r>
        <w:rPr>
          <w:rFonts w:cs="Segoe UI Symbol" w:hAnsi="Segoe UI Symbol" w:eastAsia="Segoe UI Symbol" w:ascii="Segoe UI Symbol"/>
          <w:color w:val="191919"/>
          <w:spacing w:val="-71"/>
          <w:w w:val="100"/>
          <w:position w:val="1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position w:val="10"/>
          <w:sz w:val="40"/>
          <w:szCs w:val="4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10"/>
          <w:sz w:val="40"/>
          <w:szCs w:val="40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1722" w:header="1059" w:top="2020" w:bottom="280" w:left="200" w:right="60"/>
          <w:footerReference w:type="default" r:id="rId18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8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1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1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16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200" w:right="60"/>
          <w:cols w:num="3" w:equalWidth="off">
            <w:col w:w="152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20"/>
        <w:ind w:left="600" w:right="-68"/>
      </w:pPr>
      <w:r>
        <w:rPr>
          <w:rFonts w:cs="Times New Roman" w:hAnsi="Times New Roman" w:eastAsia="Times New Roman" w:ascii="Times New Roman"/>
          <w:i/>
          <w:color w:val="191919"/>
          <w:position w:val="-14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5"/>
          <w:position w:val="-1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21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3"/>
          <w:w w:val="59"/>
          <w:position w:val="-21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21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20"/>
        <w:ind w:right="-68"/>
      </w:pPr>
      <w:r>
        <w:rPr>
          <w:rFonts w:cs="Times New Roman" w:hAnsi="Times New Roman" w:eastAsia="Times New Roman" w:ascii="Times New Roman"/>
          <w:i/>
          <w:color w:val="191919"/>
          <w:position w:val="-14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5"/>
          <w:position w:val="-1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21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3"/>
          <w:w w:val="59"/>
          <w:position w:val="-21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21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tabs>
          <w:tab w:pos="3880" w:val="left"/>
        </w:tabs>
        <w:jc w:val="left"/>
        <w:spacing w:lineRule="exact" w:line="260"/>
        <w:sectPr>
          <w:type w:val="continuous"/>
          <w:pgSz w:w="15880" w:h="11900" w:orient="landscape"/>
          <w:pgMar w:top="2020" w:bottom="0" w:left="200" w:right="60"/>
          <w:cols w:num="3" w:equalWidth="off">
            <w:col w:w="1001" w:space="2273"/>
            <w:col w:w="401" w:space="791"/>
            <w:col w:w="1115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w w:val="101"/>
          <w:position w:val="-20"/>
          <w:sz w:val="43"/>
          <w:szCs w:val="43"/>
        </w:rPr>
      </w:r>
      <w:r>
        <w:rPr>
          <w:rFonts w:cs="Times New Roman" w:hAnsi="Times New Roman" w:eastAsia="Times New Roman" w:ascii="Times New Roman"/>
          <w:color w:val="191919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w w:val="100"/>
          <w:position w:val="-20"/>
          <w:sz w:val="43"/>
          <w:szCs w:val="43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-23"/>
          <w:w w:val="100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23"/>
          <w:w w:val="10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23"/>
          <w:w w:val="10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1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1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1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1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4"/>
          <w:w w:val="100"/>
          <w:position w:val="-31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4"/>
          <w:w w:val="100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4"/>
          <w:w w:val="100"/>
          <w:position w:val="-31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1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1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1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1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31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31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31"/>
          <w:sz w:val="26"/>
          <w:szCs w:val="26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31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31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7"/>
          <w:w w:val="100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-31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-31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-31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</w:pPr>
      <w:r>
        <w:pict>
          <v:shape type="#_x0000_t202" style="position:absolute;margin-left:23.1pt;margin-top:-25.4638pt;width:22.707pt;height:32.9159pt;mso-position-horizontal-relative:page;mso-position-vertical-relative:paragraph;z-index:-191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4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1"/>
                      <w:w w:val="10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3"/>
          <w:w w:val="122"/>
          <w:sz w:val="15"/>
          <w:szCs w:val="15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700"/>
        <w:ind w:right="-119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10"/>
          <w:sz w:val="43"/>
          <w:szCs w:val="43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191919"/>
          <w:spacing w:val="-17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10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position w:val="1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0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60"/>
          <w:w w:val="100"/>
          <w:position w:val="10"/>
          <w:sz w:val="43"/>
          <w:szCs w:val="43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10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191919"/>
          <w:spacing w:val="-78"/>
          <w:w w:val="100"/>
          <w:position w:val="1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1"/>
          <w:position w:val="10"/>
          <w:sz w:val="43"/>
          <w:szCs w:val="43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0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0"/>
          <w:w w:val="100"/>
          <w:position w:val="10"/>
          <w:sz w:val="43"/>
          <w:szCs w:val="43"/>
        </w:rPr>
        <w:t> </w:t>
      </w:r>
      <w:r>
        <w:rPr>
          <w:rFonts w:cs="Segoe UI Symbol" w:hAnsi="Segoe UI Symbol" w:eastAsia="Segoe UI Symbol" w:ascii="Segoe UI Symbol"/>
          <w:color w:val="191919"/>
          <w:spacing w:val="-41"/>
          <w:w w:val="118"/>
          <w:position w:val="10"/>
          <w:sz w:val="43"/>
          <w:szCs w:val="43"/>
        </w:rPr>
        <w:t>=</w:t>
      </w:r>
      <w:r>
        <w:rPr>
          <w:rFonts w:cs="Segoe UI Symbol" w:hAnsi="Segoe UI Symbol" w:eastAsia="Segoe UI Symbol" w:ascii="Segoe UI Symbol"/>
          <w:color w:val="191919"/>
          <w:spacing w:val="-15"/>
          <w:w w:val="99"/>
          <w:position w:val="5"/>
          <w:sz w:val="64"/>
          <w:szCs w:val="64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right="-45"/>
      </w:pP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3"/>
          <w:w w:val="122"/>
          <w:sz w:val="15"/>
          <w:szCs w:val="15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before="63"/>
        <w:ind w:right="-133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3"/>
          <w:szCs w:val="43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5"/>
          <w:w w:val="100"/>
          <w:position w:val="1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9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60"/>
          <w:w w:val="100"/>
          <w:position w:val="-1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1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4"/>
      </w:pPr>
      <w:r>
        <w:pict>
          <v:shape type="#_x0000_t202" style="position:absolute;margin-left:313.8pt;margin-top:25.6438pt;width:2.19209pt;height:7.9pt;mso-position-horizontal-relative:page;mso-position-vertical-relative:paragraph;z-index:-191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lineRule="exact" w:line="14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5"/>
                      <w:sz w:val="15"/>
                      <w:szCs w:val="15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3"/>
          <w:szCs w:val="43"/>
        </w:rPr>
        <w:t>−</w:t>
      </w:r>
      <w:r>
        <w:rPr>
          <w:rFonts w:cs="Segoe UI Symbol" w:hAnsi="Segoe UI Symbol" w:eastAsia="Segoe UI Symbol" w:ascii="Segoe UI Symbol"/>
          <w:color w:val="191919"/>
          <w:spacing w:val="4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6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4"/>
          <w:w w:val="49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3"/>
          <w:szCs w:val="43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ind w:right="-100"/>
      </w:pPr>
      <w:r>
        <w:rPr>
          <w:rFonts w:cs="Times New Roman" w:hAnsi="Times New Roman" w:eastAsia="Times New Roman" w:ascii="Times New Roman"/>
          <w:i/>
          <w:color w:val="19191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3"/>
          <w:szCs w:val="43"/>
        </w:rPr>
        <w:t>−</w:t>
      </w:r>
      <w:r>
        <w:rPr>
          <w:rFonts w:cs="Segoe UI Symbol" w:hAnsi="Segoe UI Symbol" w:eastAsia="Segoe UI Symbol" w:ascii="Segoe UI Symbol"/>
          <w:color w:val="191919"/>
          <w:spacing w:val="4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480"/>
        <w:ind w:left="692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position w:val="-7"/>
          <w:sz w:val="43"/>
          <w:szCs w:val="43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3"/>
          <w:szCs w:val="43"/>
        </w:rPr>
        <w:t>     </w:t>
      </w:r>
      <w:r>
        <w:rPr>
          <w:rFonts w:cs="Times New Roman" w:hAnsi="Times New Roman" w:eastAsia="Times New Roman" w:ascii="Times New Roman"/>
          <w:i/>
          <w:color w:val="191919"/>
          <w:spacing w:val="35"/>
          <w:w w:val="100"/>
          <w:position w:val="-7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4"/>
          <w:sz w:val="44"/>
          <w:szCs w:val="44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3"/>
          <w:szCs w:val="43"/>
        </w:rPr>
        <w:jc w:val="left"/>
        <w:spacing w:lineRule="exact" w:line="420"/>
        <w:sectPr>
          <w:type w:val="continuous"/>
          <w:pgSz w:w="15880" w:h="11900" w:orient="landscape"/>
          <w:pgMar w:top="2020" w:bottom="0" w:left="200" w:right="60"/>
          <w:cols w:num="8" w:equalWidth="off">
            <w:col w:w="1001" w:space="115"/>
            <w:col w:w="2275" w:space="29"/>
            <w:col w:w="255" w:space="99"/>
            <w:col w:w="1097" w:space="13"/>
            <w:col w:w="1236" w:space="38"/>
            <w:col w:w="533" w:space="13"/>
            <w:col w:w="1033" w:space="15"/>
            <w:col w:w="7868"/>
          </w:cols>
        </w:sectPr>
      </w:pPr>
      <w:r>
        <w:rPr>
          <w:rFonts w:cs="Times New Roman" w:hAnsi="Times New Roman" w:eastAsia="Times New Roman" w:ascii="Times New Roman"/>
          <w:i/>
          <w:color w:val="191919"/>
          <w:position w:val="-2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position w:val="-2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2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-36"/>
          <w:w w:val="100"/>
          <w:position w:val="-2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5"/>
          <w:szCs w:val="15"/>
        </w:rPr>
        <w:jc w:val="left"/>
        <w:spacing w:before="9" w:lineRule="exact" w:line="14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15"/>
          <w:szCs w:val="15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  <w:spacing w:lineRule="exact" w:line="160"/>
      </w:pPr>
      <w:r>
        <w:pict>
          <v:shape type="#_x0000_t202" style="position:absolute;margin-left:153.5pt;margin-top:8.20508pt;width:22.8588pt;height:33.0099pt;mso-position-horizontal-relative:page;mso-position-vertical-relative:paragraph;z-index:-191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-1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6"/>
          <w:w w:val="100"/>
          <w:position w:val="-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17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17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17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300"/>
        <w:sectPr>
          <w:type w:val="continuous"/>
          <w:pgSz w:w="15880" w:h="11900" w:orient="landscape"/>
          <w:pgMar w:top="2020" w:bottom="0" w:left="200" w:right="60"/>
          <w:cols w:num="2" w:equalWidth="off">
            <w:col w:w="3613" w:space="439"/>
            <w:col w:w="115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44"/>
          <w:szCs w:val="44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28"/>
          <w:sz w:val="26"/>
          <w:szCs w:val="26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5"/>
          <w:w w:val="100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44"/>
          <w:szCs w:val="44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</w:rPr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pict>
          <v:shape type="#_x0000_t202" style="position:absolute;margin-left:233.6pt;margin-top:6.11112pt;width:3.66738pt;height:13.2pt;mso-position-horizontal-relative:page;mso-position-vertical-relative:paragraph;z-index:-191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260"/>
                    <w:ind w:right="-60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sz w:val="26"/>
                      <w:szCs w:val="2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1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/>
        <w:ind w:right="-45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9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2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25"/>
          <w:w w:val="100"/>
          <w:position w:val="19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position w:val="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100"/>
      </w:pP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34"/>
          <w:w w:val="100"/>
          <w:position w:val="1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1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0"/>
          <w:sz w:val="26"/>
          <w:szCs w:val="26"/>
        </w:rPr>
        <w:t>−</w:t>
      </w:r>
      <w:r>
        <w:rPr>
          <w:rFonts w:cs="Segoe UI Symbol" w:hAnsi="Segoe UI Symbol" w:eastAsia="Segoe UI Symbol" w:ascii="Segoe UI Symbol"/>
          <w:color w:val="191919"/>
          <w:spacing w:val="-2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98"/>
      </w:pPr>
      <w:r>
        <w:rPr>
          <w:rFonts w:cs="Segoe UI Symbol" w:hAnsi="Segoe UI Symbol" w:eastAsia="Segoe UI Symbol" w:ascii="Segoe UI Symbol"/>
          <w:color w:val="191919"/>
          <w:spacing w:val="23"/>
          <w:w w:val="4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1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 w:lineRule="exact" w:line="420"/>
        <w:ind w:left="1278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-2"/>
          <w:w w:val="100"/>
          <w:position w:val="-7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             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100"/>
          <w:position w:val="-7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-7"/>
          <w:sz w:val="44"/>
          <w:szCs w:val="44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5" w:equalWidth="off">
            <w:col w:w="3613" w:space="99"/>
            <w:col w:w="834" w:space="24"/>
            <w:col w:w="1039" w:space="13"/>
            <w:col w:w="640" w:space="22"/>
            <w:col w:w="9336"/>
          </w:cols>
        </w:sectPr>
      </w:pP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9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34"/>
          <w:w w:val="100"/>
          <w:position w:val="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3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3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6"/>
          <w:szCs w:val="26"/>
        </w:rPr>
        <w:jc w:val="left"/>
        <w:spacing w:before="7" w:lineRule="exact" w:line="26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</w:pPr>
      <w:r>
        <w:pict>
          <v:shape type="#_x0000_t202" style="position:absolute;margin-left:153.6pt;margin-top:8.20508pt;width:22.8588pt;height:33.0099pt;mso-position-horizontal-relative:page;mso-position-vertical-relative:paragraph;z-index:-190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-1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6"/>
          <w:w w:val="100"/>
          <w:position w:val="-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position w:val="-17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6"/>
          <w:position w:val="-17"/>
          <w:sz w:val="16"/>
          <w:szCs w:val="1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position w:val="-1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tabs>
          <w:tab w:pos="3780" w:val="left"/>
        </w:tabs>
        <w:jc w:val="left"/>
        <w:spacing w:lineRule="exact" w:line="300"/>
        <w:sectPr>
          <w:type w:val="continuous"/>
          <w:pgSz w:w="15880" w:h="11900" w:orient="landscape"/>
          <w:pgMar w:top="2020" w:bottom="0" w:left="200" w:right="60"/>
          <w:cols w:num="2" w:equalWidth="off">
            <w:col w:w="3615" w:space="795"/>
            <w:col w:w="112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1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16"/>
        <w:ind w:right="-133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0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position w:val="-1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right="-100"/>
      </w:pPr>
      <w:r>
        <w:rPr>
          <w:rFonts w:cs="Times New Roman" w:hAnsi="Times New Roman" w:eastAsia="Times New Roman" w:ascii="Times New Roman"/>
          <w:i/>
          <w:color w:val="191919"/>
          <w:w w:val="10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11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82"/>
          <w:w w:val="100"/>
          <w:position w:val="1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62"/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16"/>
          <w:w w:val="118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5"/>
          <w:w w:val="4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 w:lineRule="exact" w:line="420"/>
        <w:ind w:left="1374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-2"/>
          <w:w w:val="100"/>
          <w:position w:val="-7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6" w:equalWidth="off">
            <w:col w:w="3615" w:space="98"/>
            <w:col w:w="1102" w:space="14"/>
            <w:col w:w="1038" w:space="14"/>
            <w:col w:w="440" w:space="13"/>
            <w:col w:w="552" w:space="14"/>
            <w:col w:w="8720"/>
          </w:cols>
        </w:sectPr>
      </w:pPr>
      <w:r>
        <w:rPr>
          <w:rFonts w:cs="Times New Roman" w:hAnsi="Times New Roman" w:eastAsia="Times New Roman" w:ascii="Times New Roman"/>
          <w:i/>
          <w:color w:val="191919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2"/>
          <w:w w:val="101"/>
          <w:position w:val="-3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9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82"/>
          <w:w w:val="100"/>
          <w:position w:val="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6"/>
          <w:szCs w:val="46"/>
        </w:rPr>
        <w:jc w:val="left"/>
        <w:ind w:left="112"/>
        <w:sectPr>
          <w:type w:val="continuous"/>
          <w:pgSz w:w="15880" w:h="11900" w:orient="landscape"/>
          <w:pgMar w:top="2020" w:bottom="0" w:left="200" w:right="60"/>
        </w:sectPr>
      </w:pP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F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z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as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dev</w:t>
      </w:r>
      <w:r>
        <w:rPr>
          <w:rFonts w:cs="Times New Roman" w:hAnsi="Times New Roman" w:eastAsia="Times New Roman" w:ascii="Times New Roman"/>
          <w:i/>
          <w:color w:val="0000FF"/>
          <w:spacing w:val="-3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u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anças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var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áve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integrações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t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-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6"/>
          <w:szCs w:val="46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722" w:top="2020" w:bottom="280" w:left="20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8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90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90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08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200" w:right="60"/>
          <w:cols w:num="3" w:equalWidth="off">
            <w:col w:w="152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20"/>
        <w:ind w:left="602" w:right="-67"/>
      </w:pPr>
      <w:r>
        <w:rPr>
          <w:rFonts w:cs="Times New Roman" w:hAnsi="Times New Roman" w:eastAsia="Times New Roman" w:ascii="Times New Roman"/>
          <w:i/>
          <w:color w:val="191919"/>
          <w:spacing w:val="14"/>
          <w:position w:val="-14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20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20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20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20"/>
        <w:ind w:right="-67"/>
      </w:pPr>
      <w:r>
        <w:rPr>
          <w:rFonts w:cs="Times New Roman" w:hAnsi="Times New Roman" w:eastAsia="Times New Roman" w:ascii="Times New Roman"/>
          <w:i/>
          <w:color w:val="191919"/>
          <w:spacing w:val="14"/>
          <w:position w:val="-14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20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20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20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tabs>
          <w:tab w:pos="3880" w:val="left"/>
        </w:tabs>
        <w:jc w:val="left"/>
        <w:spacing w:lineRule="exact" w:line="260"/>
        <w:sectPr>
          <w:type w:val="continuous"/>
          <w:pgSz w:w="15880" w:h="11900" w:orient="landscape"/>
          <w:pgMar w:top="2020" w:bottom="0" w:left="200" w:right="60"/>
          <w:cols w:num="3" w:equalWidth="off">
            <w:col w:w="989" w:space="2299"/>
            <w:col w:w="387" w:space="795"/>
            <w:col w:w="111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w w:val="101"/>
          <w:position w:val="-20"/>
          <w:sz w:val="43"/>
          <w:szCs w:val="43"/>
        </w:rPr>
      </w:r>
      <w:r>
        <w:rPr>
          <w:rFonts w:cs="Times New Roman" w:hAnsi="Times New Roman" w:eastAsia="Times New Roman" w:ascii="Times New Roman"/>
          <w:color w:val="191919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w w:val="100"/>
          <w:position w:val="-20"/>
          <w:sz w:val="43"/>
          <w:szCs w:val="43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-40"/>
          <w:w w:val="100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0"/>
          <w:w w:val="10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0"/>
          <w:w w:val="10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0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2"/>
          <w:w w:val="100"/>
          <w:position w:val="-30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2"/>
          <w:w w:val="100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2"/>
          <w:w w:val="100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2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2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2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30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0"/>
          <w:sz w:val="26"/>
          <w:szCs w:val="26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30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6"/>
          <w:w w:val="100"/>
          <w:position w:val="-30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6"/>
          <w:w w:val="100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6"/>
          <w:w w:val="100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</w:pPr>
      <w:r>
        <w:pict>
          <v:shape type="#_x0000_t202" style="position:absolute;margin-left:23.1pt;margin-top:-25.4638pt;width:22.8144pt;height:32.9159pt;mso-position-horizontal-relative:page;mso-position-vertical-relative:paragraph;z-index:-190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4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29"/>
                      <w:w w:val="10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22"/>
          <w:sz w:val="15"/>
          <w:szCs w:val="15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700"/>
        <w:ind w:right="-119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24"/>
          <w:w w:val="102"/>
          <w:position w:val="9"/>
          <w:sz w:val="43"/>
          <w:szCs w:val="43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191919"/>
          <w:spacing w:val="-36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9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58"/>
          <w:w w:val="100"/>
          <w:position w:val="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6"/>
          <w:w w:val="100"/>
          <w:position w:val="9"/>
          <w:sz w:val="43"/>
          <w:szCs w:val="43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9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position w:val="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1"/>
          <w:position w:val="9"/>
          <w:sz w:val="43"/>
          <w:szCs w:val="43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0"/>
          <w:w w:val="100"/>
          <w:position w:val="9"/>
          <w:sz w:val="43"/>
          <w:szCs w:val="43"/>
        </w:rPr>
        <w:t> </w:t>
      </w:r>
      <w:r>
        <w:rPr>
          <w:rFonts w:cs="Segoe UI Symbol" w:hAnsi="Segoe UI Symbol" w:eastAsia="Segoe UI Symbol" w:ascii="Segoe UI Symbol"/>
          <w:color w:val="191919"/>
          <w:spacing w:val="-24"/>
          <w:w w:val="118"/>
          <w:position w:val="9"/>
          <w:sz w:val="43"/>
          <w:szCs w:val="43"/>
        </w:rPr>
        <w:t>=</w:t>
      </w:r>
      <w:r>
        <w:rPr>
          <w:rFonts w:cs="Segoe UI Symbol" w:hAnsi="Segoe UI Symbol" w:eastAsia="Segoe UI Symbol" w:ascii="Segoe UI Symbol"/>
          <w:color w:val="191919"/>
          <w:spacing w:val="-14"/>
          <w:w w:val="99"/>
          <w:position w:val="5"/>
          <w:sz w:val="64"/>
          <w:szCs w:val="64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right="-45"/>
      </w:pP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22"/>
          <w:sz w:val="15"/>
          <w:szCs w:val="15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before="67"/>
        <w:ind w:right="-133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3"/>
          <w:szCs w:val="43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1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2"/>
          <w:w w:val="100"/>
          <w:position w:val="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19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position w:val="-1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2"/>
      </w:pPr>
      <w:r>
        <w:pict>
          <v:shape type="#_x0000_t202" style="position:absolute;margin-left:313.6pt;margin-top:24.8438pt;width:2.19487pt;height:7.9pt;mso-position-horizontal-relative:page;mso-position-vertical-relative:paragraph;z-index:-190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lineRule="exact" w:line="14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5"/>
                      <w:sz w:val="15"/>
                      <w:szCs w:val="15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0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3"/>
          <w:szCs w:val="43"/>
        </w:rPr>
        <w:t>−</w:t>
      </w:r>
      <w:r>
        <w:rPr>
          <w:rFonts w:cs="Segoe UI Symbol" w:hAnsi="Segoe UI Symbol" w:eastAsia="Segoe UI Symbol" w:ascii="Segoe UI Symbol"/>
          <w:color w:val="191919"/>
          <w:spacing w:val="8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1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6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6"/>
          <w:w w:val="50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3"/>
          <w:szCs w:val="43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ind w:right="-100"/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2"/>
          <w:w w:val="10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3"/>
          <w:szCs w:val="43"/>
        </w:rPr>
        <w:t>−</w:t>
      </w:r>
      <w:r>
        <w:rPr>
          <w:rFonts w:cs="Segoe UI Symbol" w:hAnsi="Segoe UI Symbol" w:eastAsia="Segoe UI Symbol" w:ascii="Segoe UI Symbol"/>
          <w:color w:val="191919"/>
          <w:spacing w:val="6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1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500"/>
        <w:ind w:left="68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position w:val="-7"/>
          <w:sz w:val="43"/>
          <w:szCs w:val="43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3"/>
          <w:szCs w:val="43"/>
        </w:rPr>
        <w:t>     </w:t>
      </w:r>
      <w:r>
        <w:rPr>
          <w:rFonts w:cs="Times New Roman" w:hAnsi="Times New Roman" w:eastAsia="Times New Roman" w:ascii="Times New Roman"/>
          <w:i/>
          <w:color w:val="191919"/>
          <w:spacing w:val="47"/>
          <w:w w:val="100"/>
          <w:position w:val="-7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4"/>
          <w:sz w:val="44"/>
          <w:szCs w:val="44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3"/>
          <w:szCs w:val="43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8" w:equalWidth="off">
            <w:col w:w="989" w:space="115"/>
            <w:col w:w="2301" w:space="13"/>
            <w:col w:w="257" w:space="98"/>
            <w:col w:w="1085" w:space="31"/>
            <w:col w:w="1226" w:space="36"/>
            <w:col w:w="535" w:space="31"/>
            <w:col w:w="1021" w:space="15"/>
            <w:col w:w="7867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18"/>
          <w:w w:val="57"/>
          <w:position w:val="-2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-2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9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5"/>
          <w:szCs w:val="15"/>
        </w:rPr>
        <w:jc w:val="left"/>
        <w:spacing w:before="5" w:lineRule="exact" w:line="14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15"/>
          <w:szCs w:val="15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  <w:spacing w:lineRule="exact" w:line="160"/>
      </w:pPr>
      <w:r>
        <w:pict>
          <v:shape type="#_x0000_t202" style="position:absolute;margin-left:153.5pt;margin-top:8.20508pt;width:22.8588pt;height:33.0099pt;mso-position-horizontal-relative:page;mso-position-vertical-relative:paragraph;z-index:-190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-1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6"/>
          <w:w w:val="100"/>
          <w:position w:val="-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17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17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17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300"/>
        <w:sectPr>
          <w:type w:val="continuous"/>
          <w:pgSz w:w="15880" w:h="11900" w:orient="landscape"/>
          <w:pgMar w:top="2020" w:bottom="0" w:left="200" w:right="60"/>
          <w:cols w:num="2" w:equalWidth="off">
            <w:col w:w="3613" w:space="439"/>
            <w:col w:w="115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44"/>
          <w:szCs w:val="44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28"/>
          <w:sz w:val="26"/>
          <w:szCs w:val="26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5"/>
          <w:w w:val="100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44"/>
          <w:szCs w:val="44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</w:rPr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pict>
          <v:shape type="#_x0000_t202" style="position:absolute;margin-left:233.6pt;margin-top:6.11112pt;width:3.66738pt;height:13.2pt;mso-position-horizontal-relative:page;mso-position-vertical-relative:paragraph;z-index:-190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260"/>
                    <w:ind w:right="-60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sz w:val="26"/>
                      <w:szCs w:val="2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1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/>
        <w:ind w:right="-45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9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2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25"/>
          <w:w w:val="100"/>
          <w:position w:val="19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position w:val="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100"/>
      </w:pP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34"/>
          <w:w w:val="100"/>
          <w:position w:val="1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1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0"/>
          <w:sz w:val="26"/>
          <w:szCs w:val="26"/>
        </w:rPr>
        <w:t>−</w:t>
      </w:r>
      <w:r>
        <w:rPr>
          <w:rFonts w:cs="Segoe UI Symbol" w:hAnsi="Segoe UI Symbol" w:eastAsia="Segoe UI Symbol" w:ascii="Segoe UI Symbol"/>
          <w:color w:val="191919"/>
          <w:spacing w:val="-2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98"/>
      </w:pPr>
      <w:r>
        <w:rPr>
          <w:rFonts w:cs="Segoe UI Symbol" w:hAnsi="Segoe UI Symbol" w:eastAsia="Segoe UI Symbol" w:ascii="Segoe UI Symbol"/>
          <w:color w:val="191919"/>
          <w:spacing w:val="23"/>
          <w:w w:val="4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1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 w:lineRule="exact" w:line="420"/>
        <w:ind w:left="1278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-2"/>
          <w:w w:val="100"/>
          <w:position w:val="-7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             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100"/>
          <w:position w:val="-7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-7"/>
          <w:sz w:val="44"/>
          <w:szCs w:val="44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5" w:equalWidth="off">
            <w:col w:w="3613" w:space="99"/>
            <w:col w:w="834" w:space="24"/>
            <w:col w:w="1039" w:space="13"/>
            <w:col w:w="640" w:space="22"/>
            <w:col w:w="9336"/>
          </w:cols>
        </w:sectPr>
      </w:pP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9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34"/>
          <w:w w:val="100"/>
          <w:position w:val="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3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3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6"/>
          <w:szCs w:val="26"/>
        </w:rPr>
        <w:jc w:val="left"/>
        <w:spacing w:before="7" w:lineRule="exact" w:line="26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</w:pPr>
      <w:r>
        <w:pict>
          <v:shape type="#_x0000_t202" style="position:absolute;margin-left:153.6pt;margin-top:8.20508pt;width:22.8588pt;height:33.0099pt;mso-position-horizontal-relative:page;mso-position-vertical-relative:paragraph;z-index:-190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-1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6"/>
          <w:w w:val="100"/>
          <w:position w:val="-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position w:val="-17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6"/>
          <w:position w:val="-17"/>
          <w:sz w:val="16"/>
          <w:szCs w:val="1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position w:val="-1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tabs>
          <w:tab w:pos="3780" w:val="left"/>
        </w:tabs>
        <w:jc w:val="left"/>
        <w:spacing w:lineRule="exact" w:line="300"/>
        <w:sectPr>
          <w:type w:val="continuous"/>
          <w:pgSz w:w="15880" w:h="11900" w:orient="landscape"/>
          <w:pgMar w:top="2020" w:bottom="0" w:left="200" w:right="60"/>
          <w:cols w:num="2" w:equalWidth="off">
            <w:col w:w="3615" w:space="795"/>
            <w:col w:w="112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1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16"/>
        <w:ind w:right="-133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0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position w:val="-1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right="-100"/>
      </w:pPr>
      <w:r>
        <w:rPr>
          <w:rFonts w:cs="Times New Roman" w:hAnsi="Times New Roman" w:eastAsia="Times New Roman" w:ascii="Times New Roman"/>
          <w:i/>
          <w:color w:val="191919"/>
          <w:w w:val="10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11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82"/>
          <w:w w:val="100"/>
          <w:position w:val="1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62"/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16"/>
          <w:w w:val="118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5"/>
          <w:w w:val="4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 w:lineRule="exact" w:line="420"/>
        <w:ind w:left="1374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-2"/>
          <w:w w:val="100"/>
          <w:position w:val="-7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6" w:equalWidth="off">
            <w:col w:w="3615" w:space="98"/>
            <w:col w:w="1102" w:space="14"/>
            <w:col w:w="1038" w:space="14"/>
            <w:col w:w="440" w:space="13"/>
            <w:col w:w="552" w:space="14"/>
            <w:col w:w="8720"/>
          </w:cols>
        </w:sectPr>
      </w:pPr>
      <w:r>
        <w:rPr>
          <w:rFonts w:cs="Times New Roman" w:hAnsi="Times New Roman" w:eastAsia="Times New Roman" w:ascii="Times New Roman"/>
          <w:i/>
          <w:color w:val="191919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2"/>
          <w:w w:val="101"/>
          <w:position w:val="-3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9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82"/>
          <w:w w:val="100"/>
          <w:position w:val="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6"/>
          <w:szCs w:val="46"/>
        </w:rPr>
        <w:jc w:val="left"/>
        <w:ind w:left="112"/>
        <w:sectPr>
          <w:type w:val="continuous"/>
          <w:pgSz w:w="15880" w:h="11900" w:orient="landscape"/>
          <w:pgMar w:top="2020" w:bottom="0" w:left="200" w:right="60"/>
        </w:sectPr>
      </w:pP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F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z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as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dev</w:t>
      </w:r>
      <w:r>
        <w:rPr>
          <w:rFonts w:cs="Times New Roman" w:hAnsi="Times New Roman" w:eastAsia="Times New Roman" w:ascii="Times New Roman"/>
          <w:i/>
          <w:color w:val="0000FF"/>
          <w:spacing w:val="-3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u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anças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var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áve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integrações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t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-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6"/>
          <w:szCs w:val="46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1534" w:header="1059" w:top="2020" w:bottom="280" w:left="200" w:right="60"/>
          <w:footerReference w:type="default" r:id="rId19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80" w:right="-132"/>
      </w:pPr>
      <w:r>
        <w:pict>
          <v:shape type="#_x0000_t202" style="position:absolute;margin-left:31.2pt;margin-top:24.3889pt;width:51.101pt;height:18pt;mso-position-horizontal-relative:page;mso-position-vertical-relative:paragraph;z-index:-189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12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sz w:val="36"/>
                      <w:szCs w:val="3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8"/>
          <w:w w:val="10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42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1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13" w:lineRule="exact" w:line="42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8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position w:val="-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8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58"/>
          <w:position w:val="-8"/>
          <w:sz w:val="21"/>
          <w:szCs w:val="21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540"/>
      </w:pPr>
      <w:r>
        <w:pict>
          <v:shape type="#_x0000_t202" style="position:absolute;margin-left:110.5pt;margin-top:-8.589pt;width:31.3893pt;height:44.2703pt;mso-position-horizontal-relative:page;mso-position-vertical-relative:paragraph;z-index:-189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880"/>
                    <w:ind w:right="-153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7"/>
                      <w:w w:val="100"/>
                      <w:position w:val="6"/>
                      <w:sz w:val="87"/>
                      <w:szCs w:val="87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11"/>
                      <w:sz w:val="36"/>
                      <w:szCs w:val="3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egoe UI Symbol" w:hAnsi="Segoe UI Symbol" w:eastAsia="Segoe UI Symbol" w:ascii="Segoe UI Symbol"/>
          <w:color w:val="191919"/>
          <w:spacing w:val="-22"/>
          <w:w w:val="116"/>
          <w:position w:val="4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240"/>
      </w:pPr>
      <w:r>
        <w:pict>
          <v:group style="position:absolute;margin-left:11.3pt;margin-top:136.1pt;width:269.3pt;height:70.8pt;mso-position-horizontal-relative:page;mso-position-vertical-relative:page;z-index:-1900" coordorigin="226,2722" coordsize="5386,1416">
            <v:shape style="position:absolute;left:226;top:2722;width:5386;height:1416" coordorigin="226,2722" coordsize="5386,1416" path="m2920,4138l226,4138,226,2722,5612,2722,5612,4138,2920,4138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sz w:val="21"/>
          <w:szCs w:val="21"/>
        </w:rPr>
        <w:t> </w:t>
      </w:r>
      <w:r>
        <w:rPr>
          <w:rFonts w:cs="Segoe UI Symbol" w:hAnsi="Segoe UI Symbol" w:eastAsia="Segoe UI Symbol" w:ascii="Segoe UI Symbol"/>
          <w:color w:val="191919"/>
          <w:spacing w:val="6"/>
          <w:w w:val="119"/>
          <w:sz w:val="21"/>
          <w:szCs w:val="21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ectPr>
          <w:type w:val="continuous"/>
          <w:pgSz w:w="15880" w:h="11900" w:orient="landscape"/>
          <w:pgMar w:top="2020" w:bottom="0" w:left="200" w:right="60"/>
          <w:cols w:num="3" w:equalWidth="off">
            <w:col w:w="1526" w:space="30"/>
            <w:col w:w="1469" w:space="149"/>
            <w:col w:w="12446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21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position w:val="-13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-42"/>
          <w:position w:val="-13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3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20"/>
        <w:ind w:left="602" w:right="-67"/>
      </w:pPr>
      <w:r>
        <w:rPr>
          <w:rFonts w:cs="Times New Roman" w:hAnsi="Times New Roman" w:eastAsia="Times New Roman" w:ascii="Times New Roman"/>
          <w:i/>
          <w:color w:val="191919"/>
          <w:spacing w:val="14"/>
          <w:position w:val="-14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20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20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20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20"/>
        <w:ind w:right="-67"/>
      </w:pPr>
      <w:r>
        <w:rPr>
          <w:rFonts w:cs="Times New Roman" w:hAnsi="Times New Roman" w:eastAsia="Times New Roman" w:ascii="Times New Roman"/>
          <w:i/>
          <w:color w:val="191919"/>
          <w:spacing w:val="14"/>
          <w:position w:val="-14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20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20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20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tabs>
          <w:tab w:pos="3880" w:val="left"/>
        </w:tabs>
        <w:jc w:val="left"/>
        <w:spacing w:lineRule="exact" w:line="260"/>
        <w:sectPr>
          <w:type w:val="continuous"/>
          <w:pgSz w:w="15880" w:h="11900" w:orient="landscape"/>
          <w:pgMar w:top="2020" w:bottom="0" w:left="200" w:right="60"/>
          <w:cols w:num="3" w:equalWidth="off">
            <w:col w:w="989" w:space="2299"/>
            <w:col w:w="387" w:space="795"/>
            <w:col w:w="111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w w:val="101"/>
          <w:position w:val="-20"/>
          <w:sz w:val="43"/>
          <w:szCs w:val="43"/>
        </w:rPr>
      </w:r>
      <w:r>
        <w:rPr>
          <w:rFonts w:cs="Times New Roman" w:hAnsi="Times New Roman" w:eastAsia="Times New Roman" w:ascii="Times New Roman"/>
          <w:color w:val="191919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w w:val="100"/>
          <w:position w:val="-20"/>
          <w:sz w:val="43"/>
          <w:szCs w:val="43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-40"/>
          <w:w w:val="100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40"/>
          <w:w w:val="10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40"/>
          <w:w w:val="10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0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2"/>
          <w:w w:val="100"/>
          <w:position w:val="-30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2"/>
          <w:w w:val="100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2"/>
          <w:w w:val="100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2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2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2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1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0"/>
          <w:w w:val="101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2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30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0"/>
          <w:sz w:val="26"/>
          <w:szCs w:val="26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30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6"/>
          <w:w w:val="100"/>
          <w:position w:val="-30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6"/>
          <w:w w:val="100"/>
          <w:position w:val="-30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6"/>
          <w:w w:val="100"/>
          <w:position w:val="-30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20"/>
          <w:sz w:val="43"/>
          <w:szCs w:val="43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20"/>
          <w:sz w:val="43"/>
          <w:szCs w:val="43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</w:pPr>
      <w:r>
        <w:pict>
          <v:shape type="#_x0000_t202" style="position:absolute;margin-left:23.1pt;margin-top:-25.4638pt;width:22.8144pt;height:32.9159pt;mso-position-horizontal-relative:page;mso-position-vertical-relative:paragraph;z-index:-189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4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29"/>
                      <w:w w:val="10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22"/>
          <w:sz w:val="15"/>
          <w:szCs w:val="15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700"/>
        <w:ind w:right="-119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24"/>
          <w:w w:val="102"/>
          <w:position w:val="9"/>
          <w:sz w:val="43"/>
          <w:szCs w:val="43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191919"/>
          <w:spacing w:val="-36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9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58"/>
          <w:w w:val="100"/>
          <w:position w:val="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6"/>
          <w:w w:val="100"/>
          <w:position w:val="9"/>
          <w:sz w:val="43"/>
          <w:szCs w:val="43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9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position w:val="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1"/>
          <w:position w:val="9"/>
          <w:sz w:val="43"/>
          <w:szCs w:val="43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0"/>
          <w:w w:val="100"/>
          <w:position w:val="9"/>
          <w:sz w:val="43"/>
          <w:szCs w:val="43"/>
        </w:rPr>
        <w:t> </w:t>
      </w:r>
      <w:r>
        <w:rPr>
          <w:rFonts w:cs="Segoe UI Symbol" w:hAnsi="Segoe UI Symbol" w:eastAsia="Segoe UI Symbol" w:ascii="Segoe UI Symbol"/>
          <w:color w:val="191919"/>
          <w:spacing w:val="-24"/>
          <w:w w:val="118"/>
          <w:position w:val="9"/>
          <w:sz w:val="43"/>
          <w:szCs w:val="43"/>
        </w:rPr>
        <w:t>=</w:t>
      </w:r>
      <w:r>
        <w:rPr>
          <w:rFonts w:cs="Segoe UI Symbol" w:hAnsi="Segoe UI Symbol" w:eastAsia="Segoe UI Symbol" w:ascii="Segoe UI Symbol"/>
          <w:color w:val="191919"/>
          <w:spacing w:val="-14"/>
          <w:w w:val="99"/>
          <w:position w:val="5"/>
          <w:sz w:val="64"/>
          <w:szCs w:val="64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right="-45"/>
      </w:pP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22"/>
          <w:sz w:val="15"/>
          <w:szCs w:val="15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before="67"/>
        <w:ind w:right="-133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3"/>
          <w:szCs w:val="43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00"/>
          <w:position w:val="1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2"/>
          <w:w w:val="100"/>
          <w:position w:val="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-19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position w:val="-19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9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42"/>
      </w:pPr>
      <w:r>
        <w:pict>
          <v:shape type="#_x0000_t202" style="position:absolute;margin-left:313.6pt;margin-top:24.8438pt;width:2.19487pt;height:7.9pt;mso-position-horizontal-relative:page;mso-position-vertical-relative:paragraph;z-index:-189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lineRule="exact" w:line="14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5"/>
                      <w:sz w:val="15"/>
                      <w:szCs w:val="15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0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3"/>
          <w:szCs w:val="43"/>
        </w:rPr>
        <w:t>−</w:t>
      </w:r>
      <w:r>
        <w:rPr>
          <w:rFonts w:cs="Segoe UI Symbol" w:hAnsi="Segoe UI Symbol" w:eastAsia="Segoe UI Symbol" w:ascii="Segoe UI Symbol"/>
          <w:color w:val="191919"/>
          <w:spacing w:val="8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1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6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6"/>
          <w:w w:val="50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sz w:val="43"/>
          <w:szCs w:val="43"/>
        </w:rPr>
        <w:t></w:t>
      </w:r>
      <w:r>
        <w:rPr>
          <w:rFonts w:cs="Segoe UI Symbol" w:hAnsi="Segoe UI Symbol" w:eastAsia="Segoe UI Symbol" w:ascii="Segoe UI Symbol"/>
          <w:color w:val="191919"/>
          <w:spacing w:val="-76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3"/>
          <w:szCs w:val="43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ind w:right="-100"/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2"/>
          <w:w w:val="100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3"/>
          <w:szCs w:val="43"/>
        </w:rPr>
        <w:t>−</w:t>
      </w:r>
      <w:r>
        <w:rPr>
          <w:rFonts w:cs="Segoe UI Symbol" w:hAnsi="Segoe UI Symbol" w:eastAsia="Segoe UI Symbol" w:ascii="Segoe UI Symbol"/>
          <w:color w:val="191919"/>
          <w:spacing w:val="6"/>
          <w:w w:val="100"/>
          <w:position w:val="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11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500"/>
        <w:ind w:left="680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1"/>
          <w:w w:val="100"/>
          <w:position w:val="-7"/>
          <w:sz w:val="43"/>
          <w:szCs w:val="43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3"/>
          <w:szCs w:val="43"/>
        </w:rPr>
        <w:t>     </w:t>
      </w:r>
      <w:r>
        <w:rPr>
          <w:rFonts w:cs="Times New Roman" w:hAnsi="Times New Roman" w:eastAsia="Times New Roman" w:ascii="Times New Roman"/>
          <w:i/>
          <w:color w:val="191919"/>
          <w:spacing w:val="47"/>
          <w:w w:val="100"/>
          <w:position w:val="-7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4"/>
          <w:sz w:val="44"/>
          <w:szCs w:val="44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3"/>
          <w:szCs w:val="43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8" w:equalWidth="off">
            <w:col w:w="989" w:space="115"/>
            <w:col w:w="2301" w:space="13"/>
            <w:col w:w="257" w:space="98"/>
            <w:col w:w="1085" w:space="31"/>
            <w:col w:w="1226" w:space="36"/>
            <w:col w:w="535" w:space="31"/>
            <w:col w:w="1021" w:space="15"/>
            <w:col w:w="7867"/>
          </w:cols>
        </w:sectPr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18"/>
          <w:w w:val="57"/>
          <w:position w:val="-2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-2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50"/>
          <w:position w:val="9"/>
          <w:sz w:val="43"/>
          <w:szCs w:val="43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15"/>
          <w:szCs w:val="15"/>
        </w:rPr>
        <w:jc w:val="left"/>
        <w:spacing w:before="5" w:lineRule="exact" w:line="14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15"/>
          <w:szCs w:val="15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  <w:spacing w:lineRule="exact" w:line="160"/>
      </w:pPr>
      <w:r>
        <w:pict>
          <v:shape type="#_x0000_t202" style="position:absolute;margin-left:153.5pt;margin-top:8.20508pt;width:22.8588pt;height:33.0099pt;mso-position-horizontal-relative:page;mso-position-vertical-relative:paragraph;z-index:-189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-1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6"/>
          <w:w w:val="100"/>
          <w:position w:val="-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5"/>
          <w:position w:val="-17"/>
          <w:sz w:val="15"/>
          <w:szCs w:val="15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9"/>
          <w:position w:val="-17"/>
          <w:sz w:val="15"/>
          <w:szCs w:val="15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-17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300"/>
        <w:sectPr>
          <w:type w:val="continuous"/>
          <w:pgSz w:w="15880" w:h="11900" w:orient="landscape"/>
          <w:pgMar w:top="2020" w:bottom="0" w:left="200" w:right="60"/>
          <w:cols w:num="2" w:equalWidth="off">
            <w:col w:w="3613" w:space="439"/>
            <w:col w:w="115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14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4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44"/>
          <w:szCs w:val="44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28"/>
          <w:sz w:val="26"/>
          <w:szCs w:val="26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15"/>
          <w:w w:val="100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7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44"/>
          <w:szCs w:val="44"/>
          <w:u w:val="thick" w:color="191919"/>
        </w:rPr>
        <w:t>−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  <w:t>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</w:rPr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pict>
          <v:shape type="#_x0000_t202" style="position:absolute;margin-left:233.6pt;margin-top:6.11112pt;width:3.66738pt;height:13.2pt;mso-position-horizontal-relative:page;mso-position-vertical-relative:paragraph;z-index:-189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260"/>
                    <w:ind w:right="-60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sz w:val="26"/>
                      <w:szCs w:val="2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1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/>
        <w:ind w:right="-45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9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2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25"/>
          <w:w w:val="100"/>
          <w:position w:val="19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position w:val="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100"/>
      </w:pP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1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34"/>
          <w:w w:val="100"/>
          <w:position w:val="1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1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0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0"/>
          <w:sz w:val="26"/>
          <w:szCs w:val="26"/>
        </w:rPr>
        <w:t>−</w:t>
      </w:r>
      <w:r>
        <w:rPr>
          <w:rFonts w:cs="Segoe UI Symbol" w:hAnsi="Segoe UI Symbol" w:eastAsia="Segoe UI Symbol" w:ascii="Segoe UI Symbol"/>
          <w:color w:val="191919"/>
          <w:spacing w:val="-2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98"/>
      </w:pPr>
      <w:r>
        <w:rPr>
          <w:rFonts w:cs="Segoe UI Symbol" w:hAnsi="Segoe UI Symbol" w:eastAsia="Segoe UI Symbol" w:ascii="Segoe UI Symbol"/>
          <w:color w:val="191919"/>
          <w:spacing w:val="23"/>
          <w:w w:val="4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1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 w:lineRule="exact" w:line="420"/>
        <w:ind w:left="1278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-2"/>
          <w:w w:val="100"/>
          <w:position w:val="-7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             </w:t>
      </w:r>
      <w:r>
        <w:rPr>
          <w:rFonts w:cs="Times New Roman" w:hAnsi="Times New Roman" w:eastAsia="Times New Roman" w:ascii="Times New Roman"/>
          <w:i/>
          <w:color w:val="191919"/>
          <w:spacing w:val="19"/>
          <w:w w:val="100"/>
          <w:position w:val="-7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-7"/>
          <w:sz w:val="44"/>
          <w:szCs w:val="44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5" w:equalWidth="off">
            <w:col w:w="3613" w:space="99"/>
            <w:col w:w="834" w:space="24"/>
            <w:col w:w="1039" w:space="13"/>
            <w:col w:w="640" w:space="22"/>
            <w:col w:w="9336"/>
          </w:cols>
        </w:sectPr>
      </w:pP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9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34"/>
          <w:w w:val="100"/>
          <w:position w:val="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3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3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6"/>
          <w:szCs w:val="26"/>
        </w:rPr>
        <w:jc w:val="left"/>
        <w:spacing w:before="7" w:lineRule="exact" w:line="26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</w:pPr>
      <w:r>
        <w:pict>
          <v:shape type="#_x0000_t202" style="position:absolute;margin-left:153.6pt;margin-top:8.20508pt;width:22.8588pt;height:33.0099pt;mso-position-horizontal-relative:page;mso-position-vertical-relative:paragraph;z-index:-189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3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1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-1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36"/>
          <w:w w:val="100"/>
          <w:position w:val="-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position w:val="-17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56"/>
          <w:position w:val="-17"/>
          <w:sz w:val="16"/>
          <w:szCs w:val="1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position w:val="-1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tabs>
          <w:tab w:pos="3780" w:val="left"/>
        </w:tabs>
        <w:jc w:val="left"/>
        <w:spacing w:lineRule="exact" w:line="300"/>
        <w:sectPr>
          <w:type w:val="continuous"/>
          <w:pgSz w:w="15880" w:h="11900" w:orient="landscape"/>
          <w:pgMar w:top="2020" w:bottom="0" w:left="200" w:right="60"/>
          <w:cols w:num="2" w:equalWidth="off">
            <w:col w:w="3615" w:space="795"/>
            <w:col w:w="112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position w:val="-17"/>
          <w:sz w:val="44"/>
          <w:szCs w:val="44"/>
          <w:u w:val="thick" w:color="191919"/>
        </w:rPr>
        <w:t>   </w:t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2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1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  <w:t>1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85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53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116"/>
          <w:w w:val="100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  <w:t>−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15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Times New Roman" w:hAnsi="Times New Roman" w:eastAsia="Times New Roman" w:ascii="Times New Roman"/>
          <w:i/>
          <w:color w:val="191919"/>
          <w:spacing w:val="-63"/>
          <w:w w:val="101"/>
          <w:position w:val="-28"/>
          <w:sz w:val="26"/>
          <w:szCs w:val="26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  <w:tab/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44"/>
          <w:szCs w:val="4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i/>
          <w:color w:val="191919"/>
          <w:spacing w:val="4"/>
          <w:w w:val="99"/>
          <w:sz w:val="16"/>
          <w:szCs w:val="16"/>
        </w:rPr>
        <w:t>i</w:t>
      </w:r>
      <w:r>
        <w:rPr>
          <w:rFonts w:cs="Segoe UI Symbol" w:hAnsi="Segoe UI Symbol" w:eastAsia="Segoe UI Symbol" w:ascii="Segoe UI Symbol"/>
          <w:color w:val="191919"/>
          <w:spacing w:val="4"/>
          <w:w w:val="11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16"/>
        <w:ind w:right="-133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0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0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position w:val="-1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right="-100"/>
      </w:pPr>
      <w:r>
        <w:rPr>
          <w:rFonts w:cs="Times New Roman" w:hAnsi="Times New Roman" w:eastAsia="Times New Roman" w:ascii="Times New Roman"/>
          <w:i/>
          <w:color w:val="191919"/>
          <w:w w:val="10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0"/>
          <w:w w:val="100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11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82"/>
          <w:w w:val="100"/>
          <w:position w:val="1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1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right="-62"/>
      </w:pPr>
      <w:r>
        <w:rPr>
          <w:rFonts w:cs="Times New Roman" w:hAnsi="Times New Roman" w:eastAsia="Times New Roman" w:ascii="Times New Roman"/>
          <w:i/>
          <w:color w:val="191919"/>
          <w:spacing w:val="9"/>
          <w:w w:val="101"/>
          <w:sz w:val="26"/>
          <w:szCs w:val="26"/>
        </w:rPr>
        <w:t>i</w:t>
      </w:r>
      <w:r>
        <w:rPr>
          <w:rFonts w:cs="Segoe UI Symbol" w:hAnsi="Segoe UI Symbol" w:eastAsia="Segoe UI Symbol" w:ascii="Segoe UI Symbol"/>
          <w:color w:val="191919"/>
          <w:spacing w:val="16"/>
          <w:w w:val="118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right="-90"/>
      </w:pPr>
      <w:r>
        <w:rPr>
          <w:rFonts w:cs="Segoe UI Symbol" w:hAnsi="Segoe UI Symbol" w:eastAsia="Segoe UI Symbol" w:ascii="Segoe UI Symbol"/>
          <w:color w:val="191919"/>
          <w:spacing w:val="25"/>
          <w:w w:val="4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6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 w:lineRule="exact" w:line="420"/>
        <w:ind w:left="1374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-2"/>
          <w:w w:val="100"/>
          <w:position w:val="-7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7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sectPr>
          <w:type w:val="continuous"/>
          <w:pgSz w:w="15880" w:h="11900" w:orient="landscape"/>
          <w:pgMar w:top="2020" w:bottom="0" w:left="200" w:right="60"/>
          <w:cols w:num="6" w:equalWidth="off">
            <w:col w:w="3615" w:space="98"/>
            <w:col w:w="1102" w:space="14"/>
            <w:col w:w="1038" w:space="14"/>
            <w:col w:w="440" w:space="13"/>
            <w:col w:w="552" w:space="14"/>
            <w:col w:w="8720"/>
          </w:cols>
        </w:sectPr>
      </w:pPr>
      <w:r>
        <w:rPr>
          <w:rFonts w:cs="Times New Roman" w:hAnsi="Times New Roman" w:eastAsia="Times New Roman" w:ascii="Times New Roman"/>
          <w:i/>
          <w:color w:val="191919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2"/>
          <w:w w:val="57"/>
          <w:position w:val="-3"/>
          <w:sz w:val="26"/>
          <w:szCs w:val="26"/>
        </w:rPr>
        <w:t></w:t>
      </w:r>
      <w:r>
        <w:rPr>
          <w:rFonts w:cs="Times New Roman" w:hAnsi="Times New Roman" w:eastAsia="Times New Roman" w:ascii="Times New Roman"/>
          <w:color w:val="191919"/>
          <w:spacing w:val="12"/>
          <w:w w:val="101"/>
          <w:position w:val="-3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9"/>
          <w:sz w:val="44"/>
          <w:szCs w:val="44"/>
        </w:rPr>
        <w:t>−</w:t>
      </w:r>
      <w:r>
        <w:rPr>
          <w:rFonts w:cs="Segoe UI Symbol" w:hAnsi="Segoe UI Symbol" w:eastAsia="Segoe UI Symbol" w:ascii="Segoe UI Symbol"/>
          <w:color w:val="191919"/>
          <w:spacing w:val="-82"/>
          <w:w w:val="100"/>
          <w:position w:val="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9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00"/>
          <w:position w:val="-3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9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5880" w:h="11900" w:orient="landscape"/>
          <w:pgMar w:top="2020" w:bottom="0" w:left="200" w:right="6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6"/>
          <w:szCs w:val="46"/>
        </w:rPr>
        <w:jc w:val="left"/>
        <w:spacing w:before="60"/>
        <w:ind w:left="112" w:right="-89"/>
      </w:pPr>
      <w:r>
        <w:pict>
          <v:group style="position:absolute;margin-left:112.4pt;margin-top:24.7227pt;width:539.65pt;height:91.95pt;mso-position-horizontal-relative:page;mso-position-vertical-relative:paragraph;z-index:-1899" coordorigin="2248,494" coordsize="10793,1839">
            <v:shape style="position:absolute;left:2248;top:915;width:10488;height:1418" coordorigin="2248,915" coordsize="10488,1418" path="m7492,2333l2248,2333,2248,915,12736,915,12736,2333,7492,2333xe" filled="f" stroked="t" strokeweight="0pt" strokecolor="#000000">
              <v:path arrowok="t"/>
            </v:shape>
            <v:shape style="position:absolute;left:12644;top:495;width:396;height:254" coordorigin="12644,495" coordsize="396,254" path="m13040,575l12644,495,12676,749,13040,575xe" filled="t" fillcolor="#FF0000" stroked="f">
              <v:path arrowok="t"/>
              <v:fill/>
            </v:shape>
            <v:shape style="position:absolute;left:8500;top:585;width:4238;height:586" coordorigin="8500,585" coordsize="4238,586" path="m8500,1113l8508,1171,12738,641,12732,585,8500,1113xe" filled="t" fillcolor="#FF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F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z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as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dev</w:t>
      </w:r>
      <w:r>
        <w:rPr>
          <w:rFonts w:cs="Times New Roman" w:hAnsi="Times New Roman" w:eastAsia="Times New Roman" w:ascii="Times New Roman"/>
          <w:i/>
          <w:color w:val="0000FF"/>
          <w:spacing w:val="-3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u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anças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de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var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áve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integrações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t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6"/>
          <w:szCs w:val="46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-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6"/>
          <w:szCs w:val="4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6"/>
          <w:szCs w:val="4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26" w:lineRule="exact" w:line="440"/>
        <w:ind w:right="671" w:firstLine="72"/>
        <w:sectPr>
          <w:type w:val="continuous"/>
          <w:pgSz w:w="15880" w:h="11900" w:orient="landscape"/>
          <w:pgMar w:top="2020" w:bottom="0" w:left="200" w:right="60"/>
          <w:cols w:num="2" w:equalWidth="off">
            <w:col w:w="11978" w:space="1060"/>
            <w:col w:w="258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ra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1</w:t>
      </w:r>
      <w:r>
        <w:rPr>
          <w:rFonts w:cs="Times New Roman" w:hAnsi="Times New Roman" w:eastAsia="Times New Roman" w:ascii="Times New Roman"/>
          <w:i/>
          <w:spacing w:val="-1"/>
          <w:w w:val="100"/>
          <w:sz w:val="40"/>
          <w:szCs w:val="40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pgMar w:footer="154" w:header="1059" w:top="2020" w:bottom="0" w:left="80" w:right="60"/>
          <w:footerReference w:type="default" r:id="rId20"/>
          <w:pgSz w:w="15880" w:h="11900" w:orient="landscape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right"/>
        <w:spacing w:before="76" w:lineRule="exact" w:line="320"/>
      </w:pPr>
      <w:r>
        <w:pict>
          <v:group style="position:absolute;margin-left:16pt;margin-top:124.7pt;width:419.2pt;height:70.9pt;mso-position-horizontal-relative:page;mso-position-vertical-relative:page;z-index:-1891" coordorigin="320,2494" coordsize="8384,1418">
            <v:shape style="position:absolute;left:320;top:2494;width:8384;height:1418" coordorigin="320,2494" coordsize="8384,1418" path="m4512,3912l320,3912,320,2494,8704,2494,8704,3912,4512,3912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36"/>
          <w:szCs w:val="3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right"/>
        <w:spacing w:lineRule="exact" w:line="820"/>
      </w:pPr>
      <w:r>
        <w:rPr>
          <w:rFonts w:cs="Times New Roman" w:hAnsi="Times New Roman" w:eastAsia="Times New Roman" w:ascii="Times New Roman"/>
          <w:i/>
          <w:color w:val="191919"/>
          <w:position w:val="17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2"/>
          <w:position w:val="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-22"/>
          <w:w w:val="112"/>
          <w:position w:val="17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37"/>
          <w:w w:val="100"/>
          <w:position w:val="9"/>
          <w:sz w:val="87"/>
          <w:szCs w:val="87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center"/>
        <w:spacing w:lineRule="exact" w:line="880"/>
        <w:ind w:left="-93" w:right="7442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97"/>
          <w:w w:val="100"/>
          <w:position w:val="-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1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-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32"/>
          <w:w w:val="100"/>
          <w:position w:val="-17"/>
          <w:sz w:val="60"/>
          <w:szCs w:val="60"/>
        </w:rPr>
        <w:t>x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7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191919"/>
          <w:spacing w:val="118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18"/>
          <w:w w:val="100"/>
          <w:position w:val="17"/>
          <w:sz w:val="60"/>
          <w:szCs w:val="60"/>
        </w:rPr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7"/>
          <w:sz w:val="60"/>
          <w:szCs w:val="60"/>
          <w:u w:val="thick" w:color="191919"/>
        </w:rPr>
        <w:t>h</w:t>
      </w:r>
      <w:r>
        <w:rPr>
          <w:rFonts w:cs="Times New Roman" w:hAnsi="Times New Roman" w:eastAsia="Times New Roman" w:ascii="Times New Roman"/>
          <w:i/>
          <w:color w:val="191919"/>
          <w:spacing w:val="-30"/>
          <w:w w:val="100"/>
          <w:position w:val="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3"/>
          <w:w w:val="100"/>
          <w:position w:val="-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25"/>
          <w:w w:val="56"/>
          <w:position w:val="-17"/>
          <w:sz w:val="60"/>
          <w:szCs w:val="60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60"/>
          <w:szCs w:val="60"/>
        </w:rPr>
        <w:t>4f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-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-17"/>
          <w:sz w:val="60"/>
          <w:szCs w:val="60"/>
        </w:rPr>
        <w:t></w:t>
      </w:r>
      <w:r>
        <w:rPr>
          <w:rFonts w:cs="Segoe UI Symbol" w:hAnsi="Segoe UI Symbol" w:eastAsia="Segoe UI Symbol" w:ascii="Segoe UI Symbol"/>
          <w:color w:val="191919"/>
          <w:spacing w:val="-123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7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position w:val="-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7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exact" w:line="520"/>
        <w:ind w:left="317" w:right="7681"/>
        <w:sectPr>
          <w:type w:val="continuous"/>
          <w:pgSz w:w="15880" w:h="11900" w:orient="landscape"/>
          <w:pgMar w:top="2020" w:bottom="0" w:left="80" w:right="60"/>
          <w:cols w:num="2" w:equalWidth="off">
            <w:col w:w="1888" w:space="160"/>
            <w:col w:w="13692"/>
          </w:cols>
        </w:sectPr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                     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position w:val="28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60"/>
          <w:szCs w:val="60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60"/>
          <w:szCs w:val="60"/>
        </w:rPr>
        <w:t>   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position w:val="1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0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          </w:t>
      </w:r>
      <w:r>
        <w:rPr>
          <w:rFonts w:cs="Times New Roman" w:hAnsi="Times New Roman" w:eastAsia="Times New Roman" w:ascii="Times New Roman"/>
          <w:color w:val="191919"/>
          <w:spacing w:val="76"/>
          <w:w w:val="100"/>
          <w:position w:val="28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       </w:t>
      </w:r>
      <w:r>
        <w:rPr>
          <w:rFonts w:cs="Times New Roman" w:hAnsi="Times New Roman" w:eastAsia="Times New Roman" w:ascii="Times New Roman"/>
          <w:color w:val="191919"/>
          <w:spacing w:val="86"/>
          <w:w w:val="100"/>
          <w:position w:val="28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8"/>
          <w:sz w:val="36"/>
          <w:szCs w:val="3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exact" w:line="440"/>
        <w:ind w:left="486"/>
      </w:pPr>
      <w:r>
        <w:pict>
          <v:group style="position:absolute;margin-left:81.15pt;margin-top:465.65pt;width:99.4pt;height:9.8pt;mso-position-horizontal-relative:page;mso-position-vertical-relative:page;z-index:-1888" coordorigin="1623,9313" coordsize="1988,196">
            <v:shape style="position:absolute;left:1635;top:9326;width:0;height:170" coordorigin="1635,9326" coordsize="0,170" path="m1635,9326l1635,9496e" filled="f" stroked="t" strokeweight="1.2pt" strokecolor="#000000">
              <v:path arrowok="t"/>
            </v:shape>
            <v:shape style="position:absolute;left:3598;top:9326;width:0;height:170" coordorigin="3598,9326" coordsize="0,170" path="m3598,9326l3598,9496e" filled="f" stroked="t" strokeweight="1.3pt" strokecolor="#000000">
              <v:path arrowok="t"/>
            </v:shape>
            <v:shape style="position:absolute;left:1642;top:9412;width:1948;height:0" coordorigin="1642,9412" coordsize="1948,0" path="m1642,9412l3590,9412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g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ra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1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/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3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–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egra</w:t>
      </w:r>
      <w:r>
        <w:rPr>
          <w:rFonts w:cs="Times New Roman" w:hAnsi="Times New Roman" w:eastAsia="Times New Roman" w:ascii="Times New Roman"/>
          <w:i/>
          <w:color w:val="0000FF"/>
          <w:spacing w:val="4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de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son</w:t>
      </w:r>
      <w:r>
        <w:rPr>
          <w:rFonts w:cs="Times New Roman" w:hAnsi="Times New Roman" w:eastAsia="Times New Roman" w:ascii="Times New Roman"/>
          <w:i/>
          <w:color w:val="0000FF"/>
          <w:spacing w:val="4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5" w:lineRule="exact" w:line="320"/>
        <w:ind w:left="6479" w:right="8393"/>
      </w:pPr>
      <w:r>
        <w:pict>
          <v:group style="position:absolute;margin-left:24.75pt;margin-top:14.7047pt;width:303.565pt;height:148.224pt;mso-position-horizontal-relative:page;mso-position-vertical-relative:paragraph;z-index:-1890" coordorigin="495,294" coordsize="6071,2964">
            <v:shape style="position:absolute;left:3068;top:805;width:3470;height:2388" coordorigin="3068,805" coordsize="3470,2388" path="m6538,805l5807,1534,5181,2113,4653,2556,4215,2873,3861,3076,3582,3179,3371,3194,3222,3131,3127,3004,3078,2824,3068,2604,3091,2356,3138,2091,3202,1823,3277,1562,3354,1322,3427,1114,3488,950,3530,843,3546,805e" filled="f" stroked="t" strokeweight="2.83pt" strokecolor="#0000FF">
              <v:path arrowok="t"/>
            </v:shape>
            <v:shape style="position:absolute;left:3002;top:573;width:566;height:1984" coordorigin="3002,573" coordsize="566,1984" path="m3284,2557l3568,2557,3568,573,3002,573,3002,2557,3284,2557xe" filled="t" fillcolor="#FFFFFF" stroked="f">
              <v:path arrowok="t"/>
              <v:fill/>
            </v:shape>
            <v:shape style="position:absolute;left:3002;top:573;width:566;height:1984" coordorigin="3002,573" coordsize="566,1984" path="m3284,2557l3002,2557,3002,573,3568,573,3568,2557,3284,2557xe" filled="f" stroked="t" strokeweight="0pt" strokecolor="#FFFFFF">
              <v:path arrowok="t"/>
            </v:shape>
            <v:shape style="position:absolute;left:496;top:295;width:256;height:382" coordorigin="496,295" coordsize="256,382" path="m624,295l496,677,752,677,624,295xe" filled="t" fillcolor="#000000" stroked="f">
              <v:path arrowok="t"/>
              <v:fill/>
            </v:shape>
            <v:shape style="position:absolute;left:566;top:407;width:5954;height:2823" coordorigin="566,407" coordsize="5954,2823" path="m566,1515l1051,2107,1526,2561,1990,2889,2439,3102,2874,3212,3292,3230,3692,3169,4073,3040,4432,2854,4768,2623,5079,2359,5365,2074,5623,1778,5851,1484,6049,1203,6214,948,6346,729,6441,558,6500,447,6520,407e" filled="f" stroked="t" strokeweight="2.83pt" strokecolor="#FF0000">
              <v:path arrowok="t"/>
            </v:shape>
            <v:shape style="position:absolute;left:1134;top:956;width:2210;height:1699" coordorigin="1134,956" coordsize="2210,1699" path="m1134,2655l1599,2137,1997,1725,2333,1411,2612,1185,2838,1040,3016,967,3150,956,3245,1000,3306,1090,3337,1217,3344,1373,3330,1549,3300,1737,3260,1927,3212,2112,3163,2282,3117,2430,3079,2546,3052,2622,3042,2649e" filled="f" stroked="t" strokeweight="2.83pt" strokecolor="#0000FF">
              <v:path arrowok="t"/>
            </v:shape>
            <w10:wrap type="none"/>
          </v:group>
        </w:pict>
      </w:r>
      <w:r>
        <w:pict>
          <v:shape type="#_x0000_t202" style="position:absolute;margin-left:9.4pt;margin-top:30.0547pt;width:375pt;height:227.6pt;mso-position-horizontal-relative:page;mso-position-vertical-relative:paragraph;z-index:-18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6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7064" w:type="dxa"/>
                        <w:gridSpan w:val="5"/>
                        <w:tcBorders>
                          <w:top w:val="nil" w:sz="6" w:space="0" w:color="auto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6"/>
                            <w:szCs w:val="36"/>
                          </w:rPr>
                          <w:jc w:val="right"/>
                          <w:spacing w:lineRule="exact" w:line="380"/>
                          <w:ind w:right="45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FF"/>
                            <w:spacing w:val="2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FF"/>
                            <w:spacing w:val="-2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FF"/>
                            <w:spacing w:val="0"/>
                            <w:w w:val="107"/>
                            <w:sz w:val="36"/>
                            <w:szCs w:val="36"/>
                          </w:rPr>
                          <w:t>x)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36"/>
                            <w:szCs w:val="36"/>
                          </w:rPr>
                        </w:r>
                      </w:p>
                    </w:tc>
                  </w:tr>
                  <w:tr>
                    <w:trPr>
                      <w:trHeight w:val="1210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2498" w:type="dxa"/>
                        <w:gridSpan w:val="2"/>
                        <w:tcBorders>
                          <w:top w:val="nil" w:sz="6" w:space="0" w:color="auto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018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48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772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018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48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630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23" w:space="0" w:color="000000"/>
                          <w:bottom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0"/>
                            <w:szCs w:val="30"/>
                          </w:rPr>
                          <w:jc w:val="left"/>
                          <w:ind w:left="9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30"/>
                            <w:szCs w:val="3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3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0"/>
                            <w:szCs w:val="30"/>
                          </w:rPr>
                          <w:jc w:val="center"/>
                          <w:ind w:left="934" w:right="119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30"/>
                            <w:szCs w:val="3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1548" w:type="dxa"/>
                        <w:vMerge w:val=""/>
                        <w:tcBorders>
                          <w:left w:val="nil" w:sz="6" w:space="0" w:color="auto"/>
                          <w:bottom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2286" w:type="dxa"/>
                        <w:gridSpan w:val="2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2380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48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8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44"/>
          <w:w w:val="100"/>
          <w:position w:val="-8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5"/>
          <w:position w:val="-8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6730" w:right="8823"/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1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 w:lineRule="exact" w:line="400"/>
        <w:ind w:left="896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nterv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[a,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b]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80" w:right="6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  <w:ind w:left="742"/>
      </w:pPr>
      <w:r>
        <w:pict>
          <v:group style="position:absolute;margin-left:197.45pt;margin-top:-36.2961pt;width:99.3pt;height:9.7pt;mso-position-horizontal-relative:page;mso-position-vertical-relative:paragraph;z-index:-1887" coordorigin="3949,-726" coordsize="1986,194">
            <v:shape style="position:absolute;left:3961;top:-714;width:0;height:170" coordorigin="3961,-714" coordsize="0,170" path="m3961,-714l3961,-544e" filled="f" stroked="t" strokeweight="1.2pt" strokecolor="#000000">
              <v:path arrowok="t"/>
            </v:shape>
            <v:shape style="position:absolute;left:5923;top:-714;width:0;height:170" coordorigin="5923,-714" coordsize="0,170" path="m5923,-714l5923,-544e" filled="f" stroked="t" strokeweight="1.2pt" strokecolor="#000000">
              <v:path arrowok="t"/>
            </v:shape>
            <v:shape style="position:absolute;left:3968;top:-628;width:1948;height:0" coordorigin="3968,-628" coordsize="1948,0" path="m3968,-628l5916,-628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                          </w:t>
      </w:r>
      <w:r>
        <w:rPr>
          <w:rFonts w:cs="Times New Roman" w:hAnsi="Times New Roman" w:eastAsia="Times New Roman" w:ascii="Times New Roman"/>
          <w:spacing w:val="27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1404" w:right="-46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                                              </w:t>
      </w:r>
      <w:r>
        <w:rPr>
          <w:rFonts w:cs="Times New Roman" w:hAnsi="Times New Roman" w:eastAsia="Times New Roman" w:ascii="Times New Roman"/>
          <w:spacing w:val="16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right"/>
        <w:spacing w:lineRule="exact" w:line="300"/>
        <w:ind w:left="-65" w:right="97"/>
      </w:pPr>
      <w:r>
        <w:pict>
          <v:group style="position:absolute;margin-left:380.6pt;margin-top:-23.6961pt;width:19.1pt;height:12.8pt;mso-position-horizontal-relative:page;mso-position-vertical-relative:paragraph;z-index:-1889" coordorigin="7612,-474" coordsize="382,256">
            <v:shape style="position:absolute;left:7612;top:-474;width:382;height:256" coordorigin="7612,-474" coordsize="382,256" path="m7994,-346l7612,-474,7612,-218,7994,-34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b</w:t>
      </w:r>
      <w:r>
        <w:rPr>
          <w:rFonts w:cs="Times New Roman" w:hAnsi="Times New Roman" w:eastAsia="Times New Roman" w:ascii="Times New Roman"/>
          <w:spacing w:val="26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 w:lineRule="exact" w:line="360"/>
        <w:ind w:left="-47" w:right="5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onhec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ponto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a-se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4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160"/>
      </w:pPr>
      <w:r>
        <w:rPr>
          <w:rFonts w:cs="Times New Roman" w:hAnsi="Times New Roman" w:eastAsia="Times New Roman" w:ascii="Times New Roman"/>
          <w:i/>
          <w:spacing w:val="0"/>
          <w:w w:val="99"/>
          <w:position w:val="1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exact" w:line="380"/>
        <w:ind w:left="227" w:right="141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aprox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36"/>
          <w:szCs w:val="36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nterv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[a,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b]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  <w:sectPr>
          <w:type w:val="continuous"/>
          <w:pgSz w:w="15880" w:h="11900" w:orient="landscape"/>
          <w:pgMar w:top="2020" w:bottom="0" w:left="80" w:right="60"/>
          <w:cols w:num="4" w:equalWidth="off">
            <w:col w:w="3855" w:space="2161"/>
            <w:col w:w="759" w:space="2187"/>
            <w:col w:w="5218" w:space="2"/>
            <w:col w:w="15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i/>
          <w:spacing w:val="3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para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59" w:footer="154" w:top="2020" w:bottom="0" w:left="40" w:right="60"/>
          <w:pgSz w:w="15880" w:h="11900" w:orient="landscape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before="71" w:lineRule="exact" w:line="240"/>
      </w:pPr>
      <w:r>
        <w:pict>
          <v:group style="position:absolute;margin-left:4.7pt;margin-top:124.7pt;width:697.5pt;height:70.9pt;mso-position-horizontal-relative:page;mso-position-vertical-relative:page;z-index:-1885" coordorigin="94,2494" coordsize="13950,1418">
            <v:shape style="position:absolute;left:3424;top:3154;width:300;height:0" coordorigin="3424,3154" coordsize="300,0" path="m3424,3154l3724,3154e" filled="f" stroked="t" strokeweight="1.3pt" strokecolor="#191919">
              <v:path arrowok="t"/>
            </v:shape>
            <v:shape style="position:absolute;left:94;top:2494;width:13950;height:1418" coordorigin="94,2494" coordsize="13950,1418" path="m7070,3912l94,3912,94,2494,14044,2494,14044,3912,7070,3912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lineRule="exact" w:line="660"/>
      </w:pPr>
      <w:r>
        <w:pict>
          <v:group style="position:absolute;margin-left:204pt;margin-top:432.4pt;width:0pt;height:7.2pt;mso-position-horizontal-relative:page;mso-position-vertical-relative:page;z-index:-1819" coordorigin="4080,8648" coordsize="0,144">
            <v:shape style="position:absolute;left:4080;top:8648;width:0;height:144" coordorigin="4080,8648" coordsize="0,144" path="m4080,8792l4080,8648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w w:val="101"/>
          <w:position w:val="14"/>
          <w:sz w:val="47"/>
          <w:szCs w:val="47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67"/>
          <w:w w:val="100"/>
          <w:position w:val="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-8"/>
          <w:w w:val="114"/>
          <w:position w:val="14"/>
          <w:sz w:val="47"/>
          <w:szCs w:val="47"/>
        </w:rPr>
        <w:t>≈</w:t>
      </w:r>
      <w:r>
        <w:rPr>
          <w:rFonts w:cs="Segoe UI Symbol" w:hAnsi="Segoe UI Symbol" w:eastAsia="Segoe UI Symbol" w:ascii="Segoe UI Symbol"/>
          <w:color w:val="191919"/>
          <w:spacing w:val="-31"/>
          <w:w w:val="100"/>
          <w:position w:val="7"/>
          <w:sz w:val="69"/>
          <w:szCs w:val="69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Segoe UI Symbol" w:hAnsi="Segoe UI Symbol" w:eastAsia="Segoe UI Symbol" w:ascii="Segoe UI Symbol"/>
          <w:sz w:val="47"/>
          <w:szCs w:val="47"/>
        </w:rPr>
        <w:jc w:val="center"/>
        <w:spacing w:before="2" w:lineRule="exact" w:line="720"/>
        <w:ind w:left="-79" w:right="1944"/>
      </w:pPr>
      <w:r>
        <w:br w:type="column"/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77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4"/>
          <w:sz w:val="47"/>
          <w:szCs w:val="47"/>
        </w:rPr>
        <w:t></w:t>
      </w:r>
      <w:r>
        <w:rPr>
          <w:rFonts w:cs="Segoe UI Symbol" w:hAnsi="Segoe UI Symbol" w:eastAsia="Segoe UI Symbol" w:ascii="Segoe UI Symbol"/>
          <w:color w:val="191919"/>
          <w:spacing w:val="-67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14"/>
          <w:sz w:val="47"/>
          <w:szCs w:val="47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70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4"/>
          <w:sz w:val="47"/>
          <w:szCs w:val="47"/>
        </w:rPr>
        <w:t></w:t>
      </w:r>
      <w:r>
        <w:rPr>
          <w:rFonts w:cs="Segoe UI Symbol" w:hAnsi="Segoe UI Symbol" w:eastAsia="Segoe UI Symbol" w:ascii="Segoe UI Symbol"/>
          <w:color w:val="191919"/>
          <w:spacing w:val="-83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101"/>
          <w:position w:val="-14"/>
          <w:sz w:val="47"/>
          <w:szCs w:val="47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-14"/>
          <w:sz w:val="47"/>
          <w:szCs w:val="47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86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-14"/>
          <w:sz w:val="47"/>
          <w:szCs w:val="47"/>
        </w:rPr>
        <w:t>=</w:t>
      </w:r>
      <w:r>
        <w:rPr>
          <w:rFonts w:cs="Segoe UI Symbol" w:hAnsi="Segoe UI Symbol" w:eastAsia="Segoe UI Symbol" w:ascii="Segoe UI Symbol"/>
          <w:color w:val="191919"/>
          <w:spacing w:val="-12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3"/>
          <w:sz w:val="47"/>
          <w:szCs w:val="47"/>
        </w:rPr>
        <w:t>h</w:t>
      </w:r>
      <w:r>
        <w:rPr>
          <w:rFonts w:cs="Times New Roman" w:hAnsi="Times New Roman" w:eastAsia="Times New Roman" w:ascii="Times New Roman"/>
          <w:i/>
          <w:color w:val="191919"/>
          <w:spacing w:val="-14"/>
          <w:w w:val="100"/>
          <w:position w:val="13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4"/>
          <w:sz w:val="47"/>
          <w:szCs w:val="47"/>
        </w:rPr>
        <w:t></w:t>
      </w:r>
      <w:r>
        <w:rPr>
          <w:rFonts w:cs="Segoe UI Symbol" w:hAnsi="Segoe UI Symbol" w:eastAsia="Segoe UI Symbol" w:ascii="Segoe UI Symbol"/>
          <w:color w:val="191919"/>
          <w:spacing w:val="-83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 </w:t>
      </w:r>
      <w:r>
        <w:rPr>
          <w:rFonts w:cs="Times New Roman" w:hAnsi="Times New Roman" w:eastAsia="Times New Roman" w:ascii="Times New Roman"/>
          <w:i/>
          <w:color w:val="191919"/>
          <w:spacing w:val="-31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14"/>
          <w:sz w:val="47"/>
          <w:szCs w:val="47"/>
        </w:rPr>
        <w:t>4</w:t>
      </w:r>
      <w:r>
        <w:rPr>
          <w:rFonts w:cs="Times New Roman" w:hAnsi="Times New Roman" w:eastAsia="Times New Roman" w:ascii="Times New Roman"/>
          <w:color w:val="191919"/>
          <w:spacing w:val="-64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4"/>
          <w:sz w:val="47"/>
          <w:szCs w:val="47"/>
        </w:rPr>
        <w:t></w:t>
      </w:r>
      <w:r>
        <w:rPr>
          <w:rFonts w:cs="Segoe UI Symbol" w:hAnsi="Segoe UI Symbol" w:eastAsia="Segoe UI Symbol" w:ascii="Segoe UI Symbol"/>
          <w:color w:val="191919"/>
          <w:spacing w:val="-83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14"/>
          <w:sz w:val="47"/>
          <w:szCs w:val="47"/>
        </w:rPr>
        <w:t>..</w:t>
      </w:r>
      <w:r>
        <w:rPr>
          <w:rFonts w:cs="Times New Roman" w:hAnsi="Times New Roman" w:eastAsia="Times New Roman" w:ascii="Times New Roman"/>
          <w:color w:val="191919"/>
          <w:spacing w:val="13"/>
          <w:w w:val="101"/>
          <w:position w:val="-14"/>
          <w:sz w:val="47"/>
          <w:szCs w:val="47"/>
        </w:rPr>
        <w:t>.</w:t>
      </w:r>
      <w:r>
        <w:rPr>
          <w:rFonts w:cs="Segoe UI Symbol" w:hAnsi="Segoe UI Symbol" w:eastAsia="Segoe UI Symbol" w:ascii="Segoe UI Symbol"/>
          <w:color w:val="191919"/>
          <w:spacing w:val="26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    </w:t>
      </w:r>
      <w:r>
        <w:rPr>
          <w:rFonts w:cs="Times New Roman" w:hAnsi="Times New Roman" w:eastAsia="Times New Roman" w:ascii="Times New Roman"/>
          <w:i/>
          <w:color w:val="191919"/>
          <w:spacing w:val="2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-3"/>
          <w:w w:val="49"/>
          <w:position w:val="-14"/>
          <w:sz w:val="47"/>
          <w:szCs w:val="47"/>
        </w:rPr>
        <w:t>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14"/>
          <w:sz w:val="47"/>
          <w:szCs w:val="47"/>
        </w:rPr>
        <w:t>2</w:t>
      </w:r>
      <w:r>
        <w:rPr>
          <w:rFonts w:cs="Times New Roman" w:hAnsi="Times New Roman" w:eastAsia="Times New Roman" w:ascii="Times New Roman"/>
          <w:color w:val="191919"/>
          <w:spacing w:val="-80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4"/>
          <w:sz w:val="47"/>
          <w:szCs w:val="47"/>
        </w:rPr>
        <w:t></w:t>
      </w:r>
      <w:r>
        <w:rPr>
          <w:rFonts w:cs="Segoe UI Symbol" w:hAnsi="Segoe UI Symbol" w:eastAsia="Segoe UI Symbol" w:ascii="Segoe UI Symbol"/>
          <w:color w:val="191919"/>
          <w:spacing w:val="-83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22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24"/>
          <w:w w:val="57"/>
          <w:position w:val="-14"/>
          <w:sz w:val="47"/>
          <w:szCs w:val="47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14"/>
          <w:sz w:val="47"/>
          <w:szCs w:val="47"/>
        </w:rPr>
        <w:t>..</w:t>
      </w:r>
      <w:r>
        <w:rPr>
          <w:rFonts w:cs="Times New Roman" w:hAnsi="Times New Roman" w:eastAsia="Times New Roman" w:ascii="Times New Roman"/>
          <w:color w:val="191919"/>
          <w:spacing w:val="-3"/>
          <w:w w:val="101"/>
          <w:position w:val="-14"/>
          <w:sz w:val="47"/>
          <w:szCs w:val="47"/>
        </w:rPr>
        <w:t>.</w:t>
      </w:r>
      <w:r>
        <w:rPr>
          <w:rFonts w:cs="Segoe UI Symbol" w:hAnsi="Segoe UI Symbol" w:eastAsia="Segoe UI Symbol" w:ascii="Segoe UI Symbol"/>
          <w:color w:val="191919"/>
          <w:spacing w:val="0"/>
          <w:w w:val="57"/>
          <w:position w:val="-14"/>
          <w:sz w:val="47"/>
          <w:szCs w:val="47"/>
        </w:rPr>
        <w:t></w:t>
      </w:r>
      <w:r>
        <w:rPr>
          <w:rFonts w:cs="Segoe UI Symbol" w:hAnsi="Segoe UI Symbol" w:eastAsia="Segoe UI Symbol" w:ascii="Segoe UI Symbol"/>
          <w:color w:val="191919"/>
          <w:spacing w:val="-88"/>
          <w:w w:val="100"/>
          <w:position w:val="-14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14"/>
          <w:sz w:val="47"/>
          <w:szCs w:val="47"/>
        </w:rPr>
        <w:t>     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00"/>
          <w:position w:val="-14"/>
          <w:sz w:val="47"/>
          <w:szCs w:val="47"/>
        </w:rPr>
        <w:t> </w:t>
      </w:r>
      <w:r>
        <w:rPr>
          <w:rFonts w:cs="Segoe UI Symbol" w:hAnsi="Segoe UI Symbol" w:eastAsia="Segoe UI Symbol" w:ascii="Segoe UI Symbol"/>
          <w:color w:val="191919"/>
          <w:spacing w:val="11"/>
          <w:w w:val="49"/>
          <w:position w:val="-14"/>
          <w:sz w:val="47"/>
          <w:szCs w:val="47"/>
        </w:rPr>
        <w:t>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-14"/>
          <w:sz w:val="47"/>
          <w:szCs w:val="47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7"/>
          <w:szCs w:val="47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400"/>
        <w:ind w:left="246" w:right="2291"/>
        <w:sectPr>
          <w:type w:val="continuous"/>
          <w:pgSz w:w="15880" w:h="11900" w:orient="landscape"/>
          <w:pgMar w:top="2020" w:bottom="0" w:left="40" w:right="60"/>
          <w:cols w:num="2" w:equalWidth="off">
            <w:col w:w="1213" w:space="132"/>
            <w:col w:w="14435"/>
          </w:cols>
        </w:sectPr>
      </w:pPr>
      <w:r>
        <w:pict>
          <v:group style="position:absolute;margin-left:159.7pt;margin-top:443.2pt;width:0pt;height:1.5pt;mso-position-horizontal-relative:page;mso-position-vertical-relative:page;z-index:-1832" coordorigin="3194,8864" coordsize="0,30">
            <v:shape style="position:absolute;left:3194;top:8864;width:0;height:30" coordorigin="3194,8864" coordsize="0,30" path="m3194,8894l3194,8864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             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47"/>
          <w:szCs w:val="47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47"/>
          <w:szCs w:val="47"/>
        </w:rPr>
        <w:t>   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position w:val="1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2"/>
          <w:sz w:val="28"/>
          <w:szCs w:val="28"/>
        </w:rPr>
        <w:t>               </w:t>
      </w:r>
      <w:r>
        <w:rPr>
          <w:rFonts w:cs="Times New Roman" w:hAnsi="Times New Roman" w:eastAsia="Times New Roman" w:ascii="Times New Roman"/>
          <w:i/>
          <w:color w:val="191919"/>
          <w:spacing w:val="5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          </w:t>
      </w:r>
      <w:r>
        <w:rPr>
          <w:rFonts w:cs="Times New Roman" w:hAnsi="Times New Roman" w:eastAsia="Times New Roman" w:ascii="Times New Roman"/>
          <w:color w:val="191919"/>
          <w:spacing w:val="68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2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-51"/>
          <w:w w:val="100"/>
          <w:position w:val="22"/>
          <w:sz w:val="28"/>
          <w:szCs w:val="28"/>
        </w:rPr>
        <w:t> </w:t>
      </w:r>
      <w:r>
        <w:rPr>
          <w:rFonts w:cs="Segoe UI Symbol" w:hAnsi="Segoe UI Symbol" w:eastAsia="Segoe UI Symbol" w:ascii="Segoe UI Symbol"/>
          <w:color w:val="191919"/>
          <w:spacing w:val="15"/>
          <w:w w:val="100"/>
          <w:position w:val="22"/>
          <w:sz w:val="28"/>
          <w:szCs w:val="28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         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2"/>
          <w:sz w:val="28"/>
          <w:szCs w:val="28"/>
        </w:rPr>
        <w:t>                  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2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-49"/>
          <w:w w:val="100"/>
          <w:position w:val="22"/>
          <w:sz w:val="28"/>
          <w:szCs w:val="28"/>
        </w:rPr>
        <w:t> </w:t>
      </w:r>
      <w:r>
        <w:rPr>
          <w:rFonts w:cs="Segoe UI Symbol" w:hAnsi="Segoe UI Symbol" w:eastAsia="Segoe UI Symbol" w:ascii="Segoe UI Symbol"/>
          <w:color w:val="191919"/>
          <w:spacing w:val="15"/>
          <w:w w:val="118"/>
          <w:position w:val="22"/>
          <w:sz w:val="28"/>
          <w:szCs w:val="28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22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exact" w:line="440"/>
        <w:ind w:left="526"/>
      </w:pPr>
      <w:r>
        <w:pict>
          <v:group style="position:absolute;margin-left:72.8pt;margin-top:437.8pt;width:0pt;height:7.2pt;mso-position-horizontal-relative:page;mso-position-vertical-relative:page;z-index:-1880" coordorigin="1456,8756" coordsize="0,144">
            <v:shape style="position:absolute;left:1456;top:8756;width:0;height:144" coordorigin="1456,8756" coordsize="0,144" path="m1456,8900l1456,875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432.8pt;width:0pt;height:1.4pt;mso-position-horizontal-relative:page;mso-position-vertical-relative:page;z-index:-1879" coordorigin="1456,8656" coordsize="0,28">
            <v:shape style="position:absolute;left:1456;top:8656;width:0;height:28" coordorigin="1456,8656" coordsize="0,28" path="m1456,8684l1456,865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427.7pt;width:0pt;height:1.5pt;mso-position-horizontal-relative:page;mso-position-vertical-relative:page;z-index:-1878" coordorigin="1456,8554" coordsize="0,30">
            <v:shape style="position:absolute;left:1456;top:8554;width:0;height:30" coordorigin="1456,8554" coordsize="0,30" path="m1456,8584l1456,855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416.9pt;width:0pt;height:7.2pt;mso-position-horizontal-relative:page;mso-position-vertical-relative:page;z-index:-1877" coordorigin="1456,8338" coordsize="0,144">
            <v:shape style="position:absolute;left:1456;top:8338;width:0;height:144" coordorigin="1456,8338" coordsize="0,144" path="m1456,8482l1456,8338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200.072pt;width:0pt;height:7.2pt;mso-position-horizontal-relative:page;mso-position-vertical-relative:paragraph;z-index:-1876" coordorigin="1456,4001" coordsize="0,144">
            <v:shape style="position:absolute;left:1456;top:4001;width:0;height:144" coordorigin="1456,4001" coordsize="0,144" path="m1456,4145l1456,4001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189.272pt;width:0pt;height:7.2pt;mso-position-horizontal-relative:page;mso-position-vertical-relative:paragraph;z-index:-1875" coordorigin="1456,3785" coordsize="0,144">
            <v:shape style="position:absolute;left:1456;top:3785;width:0;height:144" coordorigin="1456,3785" coordsize="0,144" path="m1456,3929l1456,378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184.272pt;width:0pt;height:1.4pt;mso-position-horizontal-relative:page;mso-position-vertical-relative:paragraph;z-index:-1874" coordorigin="1456,3685" coordsize="0,28">
            <v:shape style="position:absolute;left:1456;top:3685;width:0;height:28" coordorigin="1456,3685" coordsize="0,28" path="m1456,3713l1456,368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179.172pt;width:0pt;height:1.5pt;mso-position-horizontal-relative:page;mso-position-vertical-relative:paragraph;z-index:-1873" coordorigin="1456,3583" coordsize="0,30">
            <v:shape style="position:absolute;left:1456;top:3583;width:0;height:30" coordorigin="1456,3583" coordsize="0,30" path="m1456,3613l1456,3583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5pt;margin-top:448.3pt;width:0pt;height:1.4pt;mso-position-horizontal-relative:page;mso-position-vertical-relative:page;z-index:-1862" coordorigin="1890,8966" coordsize="0,28">
            <v:shape style="position:absolute;left:1890;top:8966;width:0;height:28" coordorigin="1890,8966" coordsize="0,28" path="m1890,8994l1890,896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5pt;margin-top:443.2pt;width:0pt;height:1.5pt;mso-position-horizontal-relative:page;mso-position-vertical-relative:page;z-index:-1861" coordorigin="1890,8864" coordsize="0,30">
            <v:shape style="position:absolute;left:1890;top:8864;width:0;height:30" coordorigin="1890,8864" coordsize="0,30" path="m1890,8894l1890,886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5pt;margin-top:432.4pt;width:0pt;height:7.2pt;mso-position-horizontal-relative:page;mso-position-vertical-relative:page;z-index:-1860" coordorigin="1890,8648" coordsize="0,144">
            <v:shape style="position:absolute;left:1890;top:8648;width:0;height:144" coordorigin="1890,8648" coordsize="0,144" path="m1890,8792l1890,8648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5pt;margin-top:421.6pt;width:0pt;height:7.2pt;mso-position-horizontal-relative:page;mso-position-vertical-relative:page;z-index:-1859" coordorigin="1890,8432" coordsize="0,144">
            <v:shape style="position:absolute;left:1890;top:8432;width:0;height:144" coordorigin="1890,8432" coordsize="0,144" path="m1890,8576l1890,84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4pt;margin-top:204.772pt;width:0.1pt;height:7.2pt;mso-position-horizontal-relative:page;mso-position-vertical-relative:paragraph;z-index:-1858" coordorigin="1888,4095" coordsize="2,144">
            <v:shape style="position:absolute;left:1888;top:4095;width:2;height:144" coordorigin="1888,4095" coordsize="2,144" path="m1890,4239l1888,409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4pt;margin-top:199.772pt;width:0pt;height:1.4pt;mso-position-horizontal-relative:page;mso-position-vertical-relative:paragraph;z-index:-1857" coordorigin="1888,3995" coordsize="0,28">
            <v:shape style="position:absolute;left:1888;top:3995;width:0;height:28" coordorigin="1888,3995" coordsize="0,28" path="m1888,4023l1888,399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4pt;margin-top:194.672pt;width:0pt;height:1.5pt;mso-position-horizontal-relative:page;mso-position-vertical-relative:paragraph;z-index:-1856" coordorigin="1888,3893" coordsize="0,30">
            <v:shape style="position:absolute;left:1888;top:3893;width:0;height:30" coordorigin="1888,3893" coordsize="0,30" path="m1888,3923l1888,3893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4pt;margin-top:183.872pt;width:0pt;height:7.2pt;mso-position-horizontal-relative:page;mso-position-vertical-relative:paragraph;z-index:-1855" coordorigin="1888,3677" coordsize="0,144">
            <v:shape style="position:absolute;left:1888;top:3677;width:0;height:144" coordorigin="1888,3677" coordsize="0,144" path="m1888,3821l1888,3677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4pt;margin-top:173.072pt;width:0pt;height:7.2pt;mso-position-horizontal-relative:page;mso-position-vertical-relative:paragraph;z-index:-1854" coordorigin="1888,3461" coordsize="0,144">
            <v:shape style="position:absolute;left:1888;top:3461;width:0;height:144" coordorigin="1888,3461" coordsize="0,144" path="m1888,3605l1888,3461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448.3pt;width:0pt;height:1.4pt;mso-position-horizontal-relative:page;mso-position-vertical-relative:page;z-index:-1851" coordorigin="2344,8966" coordsize="0,28">
            <v:shape style="position:absolute;left:2344;top:8966;width:0;height:28" coordorigin="2344,8966" coordsize="0,28" path="m2344,8994l2344,896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443.2pt;width:0pt;height:1.5pt;mso-position-horizontal-relative:page;mso-position-vertical-relative:page;z-index:-1850" coordorigin="2344,8864" coordsize="0,30">
            <v:shape style="position:absolute;left:2344;top:8864;width:0;height:30" coordorigin="2344,8864" coordsize="0,30" path="m2344,8894l2344,886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432.4pt;width:0pt;height:7.2pt;mso-position-horizontal-relative:page;mso-position-vertical-relative:page;z-index:-1849" coordorigin="2344,8648" coordsize="0,144">
            <v:shape style="position:absolute;left:2344;top:8648;width:0;height:144" coordorigin="2344,8648" coordsize="0,144" path="m2344,8792l2344,8648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421.6pt;width:0pt;height:7.2pt;mso-position-horizontal-relative:page;mso-position-vertical-relative:page;z-index:-1848" coordorigin="2344,8432" coordsize="0,144">
            <v:shape style="position:absolute;left:2344;top:8432;width:0;height:144" coordorigin="2344,8432" coordsize="0,144" path="m2344,8576l2344,84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204.772pt;width:0pt;height:7.2pt;mso-position-horizontal-relative:page;mso-position-vertical-relative:paragraph;z-index:-1847" coordorigin="2344,4095" coordsize="0,144">
            <v:shape style="position:absolute;left:2344;top:4095;width:0;height:144" coordorigin="2344,4095" coordsize="0,144" path="m2344,4239l2344,409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199.772pt;width:0pt;height:1.4pt;mso-position-horizontal-relative:page;mso-position-vertical-relative:paragraph;z-index:-1846" coordorigin="2344,3995" coordsize="0,28">
            <v:shape style="position:absolute;left:2344;top:3995;width:0;height:28" coordorigin="2344,3995" coordsize="0,28" path="m2344,4023l2344,399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194.672pt;width:0pt;height:1.5pt;mso-position-horizontal-relative:page;mso-position-vertical-relative:paragraph;z-index:-1845" coordorigin="2344,3893" coordsize="0,30">
            <v:shape style="position:absolute;left:2344;top:3893;width:0;height:30" coordorigin="2344,3893" coordsize="0,30" path="m2344,3923l2344,3893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17.2pt;margin-top:183.872pt;width:0pt;height:7.2pt;mso-position-horizontal-relative:page;mso-position-vertical-relative:paragraph;z-index:-1844" coordorigin="2344,3677" coordsize="0,144">
            <v:shape style="position:absolute;left:2344;top:3677;width:0;height:144" coordorigin="2344,3677" coordsize="0,144" path="m2344,3821l2344,3677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1pt;margin-top:448.3pt;width:0pt;height:1.4pt;mso-position-horizontal-relative:page;mso-position-vertical-relative:page;z-index:-1842" coordorigin="2782,8966" coordsize="0,28">
            <v:shape style="position:absolute;left:2782;top:8966;width:0;height:28" coordorigin="2782,8966" coordsize="0,28" path="m2782,8994l2782,896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1pt;margin-top:443.2pt;width:0pt;height:1.5pt;mso-position-horizontal-relative:page;mso-position-vertical-relative:page;z-index:-1841" coordorigin="2782,8864" coordsize="0,30">
            <v:shape style="position:absolute;left:2782;top:8864;width:0;height:30" coordorigin="2782,8864" coordsize="0,30" path="m2782,8894l2782,886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1pt;margin-top:432.4pt;width:0pt;height:7.2pt;mso-position-horizontal-relative:page;mso-position-vertical-relative:page;z-index:-1840" coordorigin="2782,8648" coordsize="0,144">
            <v:shape style="position:absolute;left:2782;top:8648;width:0;height:144" coordorigin="2782,8648" coordsize="0,144" path="m2782,8792l2782,8648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2pt;margin-top:421.6pt;width:0pt;height:7.2pt;mso-position-horizontal-relative:page;mso-position-vertical-relative:page;z-index:-1839" coordorigin="2784,8432" coordsize="0,144">
            <v:shape style="position:absolute;left:2784;top:8432;width:0;height:144" coordorigin="2784,8432" coordsize="0,144" path="m2784,8576l2784,84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2pt;margin-top:204.772pt;width:0pt;height:7.2pt;mso-position-horizontal-relative:page;mso-position-vertical-relative:paragraph;z-index:-1838" coordorigin="2784,4095" coordsize="0,144">
            <v:shape style="position:absolute;left:2784;top:4095;width:0;height:144" coordorigin="2784,4095" coordsize="0,144" path="m2784,4239l2784,409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2pt;margin-top:199.772pt;width:0pt;height:1.4pt;mso-position-horizontal-relative:page;mso-position-vertical-relative:paragraph;z-index:-1837" coordorigin="2784,3995" coordsize="0,28">
            <v:shape style="position:absolute;left:2784;top:3995;width:0;height:28" coordorigin="2784,3995" coordsize="0,28" path="m2784,4023l2784,3995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3pt;margin-top:194.672pt;width:0pt;height:1.5pt;mso-position-horizontal-relative:page;mso-position-vertical-relative:paragraph;z-index:-1836" coordorigin="2786,3893" coordsize="0,30">
            <v:shape style="position:absolute;left:2786;top:3893;width:0;height:30" coordorigin="2786,3893" coordsize="0,30" path="m2786,3923l2786,3893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.3pt;margin-top:183.872pt;width:0pt;height:7.2pt;mso-position-horizontal-relative:page;mso-position-vertical-relative:paragraph;z-index:-1835" coordorigin="2786,3677" coordsize="0,144">
            <v:shape style="position:absolute;left:2786;top:3677;width:0;height:144" coordorigin="2786,3677" coordsize="0,144" path="m2786,3821l2786,3677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59.7pt;margin-top:421.6pt;width:0pt;height:7.2pt;mso-position-horizontal-relative:page;mso-position-vertical-relative:page;z-index:-1830" coordorigin="3194,8432" coordsize="0,144">
            <v:shape style="position:absolute;left:3194;top:8432;width:0;height:144" coordorigin="3194,8432" coordsize="0,144" path="m3194,8576l3194,84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82.4pt;margin-top:443.2pt;width:0pt;height:1.5pt;mso-position-horizontal-relative:page;mso-position-vertical-relative:page;z-index:-1826" coordorigin="3648,8864" coordsize="0,30">
            <v:shape style="position:absolute;left:3648;top:8864;width:0;height:30" coordorigin="3648,8864" coordsize="0,30" path="m3648,8894l3648,886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82.4pt;margin-top:421.6pt;width:0pt;height:7.2pt;mso-position-horizontal-relative:page;mso-position-vertical-relative:page;z-index:-1824" coordorigin="3648,8432" coordsize="0,144">
            <v:shape style="position:absolute;left:3648;top:8432;width:0;height:144" coordorigin="3648,8432" coordsize="0,144" path="m3648,8576l3648,84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03.9pt;margin-top:204.772pt;width:0pt;height:7.2pt;mso-position-horizontal-relative:page;mso-position-vertical-relative:paragraph;z-index:-1817" coordorigin="4078,4095" coordsize="0,144">
            <v:shape style="position:absolute;left:4078;top:4095;width:0;height:144" coordorigin="4078,4095" coordsize="0,144" path="m4078,4239l4078,4095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g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ra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1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/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3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3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3"/>
          <w:w w:val="100"/>
          <w:position w:val="-1"/>
          <w:sz w:val="40"/>
          <w:szCs w:val="40"/>
        </w:rPr>
        <w:t>(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5" w:lineRule="exact" w:line="400"/>
        <w:ind w:left="6631" w:right="8535"/>
      </w:pPr>
      <w:r>
        <w:pict>
          <v:group style="position:absolute;margin-left:55.285pt;margin-top:0.304687pt;width:273.03pt;height:135.35pt;mso-position-horizontal-relative:page;mso-position-vertical-relative:paragraph;z-index:-1884" coordorigin="1106,6" coordsize="5461,2707">
            <v:shape style="position:absolute;left:3068;top:239;width:3470;height:2388" coordorigin="3068,239" coordsize="3470,2388" path="m6538,239l5807,968,5181,1547,4653,1990,4215,2307,3861,2510,3582,2613,3371,2628,3222,2565,3127,2438,3078,2258,3068,2038,3091,1790,3138,1525,3202,1257,3277,996,3354,756,3427,548,3488,384,3530,277,3546,239e" filled="f" stroked="t" strokeweight="2.83pt" strokecolor="#0000FF">
              <v:path arrowok="t"/>
            </v:shape>
            <v:shape style="position:absolute;left:3002;top:7;width:566;height:1984" coordorigin="3002,7" coordsize="566,1984" path="m3284,1991l3568,1991,3568,7,3002,7,3002,1991,3284,1991xe" filled="t" fillcolor="#FFFFFF" stroked="f">
              <v:path arrowok="t"/>
              <v:fill/>
            </v:shape>
            <v:shape style="position:absolute;left:3002;top:7;width:566;height:1984" coordorigin="3002,7" coordsize="566,1984" path="m3284,1991l3002,1991,3002,7,3568,7,3568,1991,3284,1991xe" filled="f" stroked="t" strokeweight="0pt" strokecolor="#FFFFFF">
              <v:path arrowok="t"/>
            </v:shape>
            <v:shape style="position:absolute;left:6122;top:2541;width:0;height:144" coordorigin="6122,2541" coordsize="0,144" path="m6122,2685l6122,2541e" filled="f" stroked="t" strokeweight="0pt" strokecolor="#000000">
              <v:path arrowok="t"/>
            </v:shape>
            <v:shape style="position:absolute;left:6122;top:2325;width:0;height:144" coordorigin="6122,2325" coordsize="0,144" path="m6122,2469l6122,2325e" filled="f" stroked="t" strokeweight="0pt" strokecolor="#000000">
              <v:path arrowok="t"/>
            </v:shape>
            <v:shape style="position:absolute;left:6122;top:2109;width:0;height:144" coordorigin="6122,2109" coordsize="0,144" path="m6122,2253l6122,2109e" filled="f" stroked="t" strokeweight="0pt" strokecolor="#000000">
              <v:path arrowok="t"/>
            </v:shape>
            <v:shape style="position:absolute;left:6122;top:2009;width:0;height:28" coordorigin="6122,2009" coordsize="0,28" path="m6122,2037l6122,2009e" filled="f" stroked="t" strokeweight="0pt" strokecolor="#000000">
              <v:path arrowok="t"/>
            </v:shape>
            <v:shape style="position:absolute;left:6122;top:1907;width:0;height:30" coordorigin="6122,1907" coordsize="0,30" path="m6122,1937l6122,1907e" filled="f" stroked="t" strokeweight="0pt" strokecolor="#000000">
              <v:path arrowok="t"/>
            </v:shape>
            <v:shape style="position:absolute;left:6122;top:1691;width:0;height:144" coordorigin="6122,1691" coordsize="0,144" path="m6122,1835l6122,1691e" filled="f" stroked="t" strokeweight="0pt" strokecolor="#000000">
              <v:path arrowok="t"/>
            </v:shape>
            <v:shape style="position:absolute;left:6122;top:1475;width:0;height:144" coordorigin="6122,1475" coordsize="0,144" path="m6122,1619l6122,1475e" filled="f" stroked="t" strokeweight="0pt" strokecolor="#000000">
              <v:path arrowok="t"/>
            </v:shape>
            <v:shape style="position:absolute;left:6122;top:1259;width:0;height:144" coordorigin="6122,1259" coordsize="0,144" path="m6122,1403l6122,1259e" filled="f" stroked="t" strokeweight="0pt" strokecolor="#000000">
              <v:path arrowok="t"/>
            </v:shape>
            <v:shape style="position:absolute;left:6122;top:1159;width:0;height:28" coordorigin="6122,1159" coordsize="0,28" path="m6122,1187l6122,1159e" filled="f" stroked="t" strokeweight="0pt" strokecolor="#000000">
              <v:path arrowok="t"/>
            </v:shape>
            <v:shape style="position:absolute;left:6122;top:1057;width:0;height:30" coordorigin="6122,1057" coordsize="0,30" path="m6122,1087l6122,1057e" filled="f" stroked="t" strokeweight="0pt" strokecolor="#000000">
              <v:path arrowok="t"/>
            </v:shape>
            <v:shape style="position:absolute;left:6122;top:841;width:0;height:144" coordorigin="6122,841" coordsize="0,144" path="m6122,985l6122,841e" filled="f" stroked="t" strokeweight="0pt" strokecolor="#000000">
              <v:path arrowok="t"/>
            </v:shape>
            <v:shape style="position:absolute;left:6122;top:625;width:0;height:144" coordorigin="6122,625" coordsize="0,144" path="m6122,769l6122,625e" filled="f" stroked="t" strokeweight="0pt" strokecolor="#000000">
              <v:path arrowok="t"/>
            </v:shape>
            <v:shape style="position:absolute;left:1456;top:2057;width:0;height:144" coordorigin="1456,2057" coordsize="0,144" path="m1456,2201l1456,2057e" filled="f" stroked="t" strokeweight="0pt" strokecolor="#000000">
              <v:path arrowok="t"/>
            </v:shape>
            <v:shape style="position:absolute;left:1456;top:1841;width:0;height:144" coordorigin="1456,1841" coordsize="0,144" path="m1456,1985l1456,1841e" filled="f" stroked="t" strokeweight="0pt" strokecolor="#000000">
              <v:path arrowok="t"/>
            </v:shape>
            <v:shape style="position:absolute;left:1888;top:1935;width:0;height:144" coordorigin="1888,1935" coordsize="0,144" path="m1888,2079l1888,1935e" filled="f" stroked="t" strokeweight="0pt" strokecolor="#000000">
              <v:path arrowok="t"/>
            </v:shape>
            <v:shape style="position:absolute;left:1888;top:1835;width:0;height:28" coordorigin="1888,1835" coordsize="0,28" path="m1888,1863l1888,1835e" filled="f" stroked="t" strokeweight="0pt" strokecolor="#000000">
              <v:path arrowok="t"/>
            </v:shape>
            <v:shape style="position:absolute;left:1888;top:1733;width:0;height:30" coordorigin="1888,1733" coordsize="0,30" path="m1888,1763l1888,1733e" filled="f" stroked="t" strokeweight="0pt" strokecolor="#000000">
              <v:path arrowok="t"/>
            </v:shape>
            <v:shape style="position:absolute;left:1888;top:1517;width:0;height:144" coordorigin="1888,1517" coordsize="0,144" path="m1888,1661l1888,1517e" filled="f" stroked="t" strokeweight="0pt" strokecolor="#000000">
              <v:path arrowok="t"/>
            </v:shape>
            <v:shape style="position:absolute;left:1888;top:1301;width:0;height:144" coordorigin="1888,1301" coordsize="0,144" path="m1888,1445l1888,1301e" filled="f" stroked="t" strokeweight="0pt" strokecolor="#000000">
              <v:path arrowok="t"/>
            </v:shape>
            <v:shape style="position:absolute;left:1888;top:1225;width:0;height:4" coordorigin="1888,1225" coordsize="0,4" path="m1888,1229l1888,1225e" filled="f" stroked="t" strokeweight="0pt" strokecolor="#000000">
              <v:path arrowok="t"/>
            </v:shape>
            <v:shape style="position:absolute;left:1134;top:390;width:2210;height:1699" coordorigin="1134,390" coordsize="2210,1699" path="m1134,2089l1599,1571,1997,1159,2333,845,2612,619,2838,474,3016,401,3150,390,3245,434,3306,524,3337,651,3344,807,3330,983,3300,1171,3260,1361,3212,1546,3163,1716,3117,1864,3079,1980,3052,2056,3042,2083e" filled="f" stroked="t" strokeweight="2.83pt" strokecolor="#0000FF">
              <v:path arrowok="t"/>
            </v:shape>
            <v:shape style="position:absolute;left:2344;top:2151;width:0;height:144" coordorigin="2344,2151" coordsize="0,144" path="m2344,2295l2344,2151e" filled="f" stroked="t" strokeweight="0pt" strokecolor="#000000">
              <v:path arrowok="t"/>
            </v:shape>
            <v:shape style="position:absolute;left:2344;top:1935;width:0;height:144" coordorigin="2344,1935" coordsize="0,144" path="m2344,2079l2344,1935e" filled="f" stroked="t" strokeweight="0pt" strokecolor="#000000">
              <v:path arrowok="t"/>
            </v:shape>
            <v:shape style="position:absolute;left:2344;top:1835;width:0;height:28" coordorigin="2344,1835" coordsize="0,28" path="m2344,1863l2344,1835e" filled="f" stroked="t" strokeweight="0pt" strokecolor="#000000">
              <v:path arrowok="t"/>
            </v:shape>
            <v:shape style="position:absolute;left:2344;top:1733;width:0;height:30" coordorigin="2344,1733" coordsize="0,30" path="m2344,1763l2344,1733e" filled="f" stroked="t" strokeweight="0pt" strokecolor="#000000">
              <v:path arrowok="t"/>
            </v:shape>
            <v:shape style="position:absolute;left:2344;top:1517;width:0;height:144" coordorigin="2344,1517" coordsize="0,144" path="m2344,1661l2344,1517e" filled="f" stroked="t" strokeweight="0pt" strokecolor="#000000">
              <v:path arrowok="t"/>
            </v:shape>
            <v:shape style="position:absolute;left:2344;top:1301;width:0;height:144" coordorigin="2344,1301" coordsize="0,144" path="m2344,1445l2344,1301e" filled="f" stroked="t" strokeweight="0pt" strokecolor="#000000">
              <v:path arrowok="t"/>
            </v:shape>
            <v:shape style="position:absolute;left:2344;top:1085;width:0;height:144" coordorigin="2344,1085" coordsize="0,144" path="m2344,1229l2344,1085e" filled="f" stroked="t" strokeweight="0pt" strokecolor="#000000">
              <v:path arrowok="t"/>
            </v:shape>
            <v:shape style="position:absolute;left:2344;top:985;width:0;height:28" coordorigin="2344,985" coordsize="0,28" path="m2344,1013l2344,985e" filled="f" stroked="t" strokeweight="0pt" strokecolor="#000000">
              <v:path arrowok="t"/>
            </v:shape>
            <v:shape style="position:absolute;left:2344;top:885;width:0;height:28" coordorigin="2344,885" coordsize="0,28" path="m2344,913l2344,885e" filled="f" stroked="t" strokeweight="0pt" strokecolor="#000000">
              <v:path arrowok="t"/>
            </v:shape>
            <v:shape style="position:absolute;left:2786;top:2151;width:2;height:144" coordorigin="2786,2151" coordsize="2,144" path="m2786,2295l2788,2151e" filled="f" stroked="t" strokeweight="0pt" strokecolor="#000000">
              <v:path arrowok="t"/>
            </v:shape>
            <v:shape style="position:absolute;left:2788;top:1935;width:0;height:144" coordorigin="2788,1935" coordsize="0,144" path="m2788,2079l2788,1935e" filled="f" stroked="t" strokeweight="0pt" strokecolor="#000000">
              <v:path arrowok="t"/>
            </v:shape>
            <v:shape style="position:absolute;left:2788;top:1835;width:0;height:28" coordorigin="2788,1835" coordsize="0,28" path="m2788,1863l2788,1835e" filled="f" stroked="t" strokeweight="0pt" strokecolor="#000000">
              <v:path arrowok="t"/>
            </v:shape>
            <v:shape style="position:absolute;left:2788;top:1733;width:0;height:30" coordorigin="2788,1733" coordsize="0,30" path="m2788,1763l2788,1733e" filled="f" stroked="t" strokeweight="0pt" strokecolor="#000000">
              <v:path arrowok="t"/>
            </v:shape>
            <v:shape style="position:absolute;left:2788;top:1517;width:2;height:144" coordorigin="2788,1517" coordsize="2,144" path="m2788,1661l2790,1517e" filled="f" stroked="t" strokeweight="0pt" strokecolor="#000000">
              <v:path arrowok="t"/>
            </v:shape>
            <v:shape style="position:absolute;left:2790;top:1301;width:0;height:144" coordorigin="2790,1301" coordsize="0,144" path="m2790,1445l2790,1301e" filled="f" stroked="t" strokeweight="0pt" strokecolor="#000000">
              <v:path arrowok="t"/>
            </v:shape>
            <v:shape style="position:absolute;left:2790;top:1085;width:0;height:144" coordorigin="2790,1085" coordsize="0,144" path="m2790,1229l2790,1085e" filled="f" stroked="t" strokeweight="0pt" strokecolor="#000000">
              <v:path arrowok="t"/>
            </v:shape>
            <v:shape style="position:absolute;left:2792;top:985;width:0;height:28" coordorigin="2792,985" coordsize="0,28" path="m2792,1013l2792,985e" filled="f" stroked="t" strokeweight="0pt" strokecolor="#000000">
              <v:path arrowok="t"/>
            </v:shape>
            <v:shape style="position:absolute;left:2792;top:885;width:0;height:28" coordorigin="2792,885" coordsize="0,28" path="m2792,913l2792,885e" filled="f" stroked="t" strokeweight="0pt" strokecolor="#000000">
              <v:path arrowok="t"/>
            </v:shape>
            <v:shape style="position:absolute;left:2792;top:669;width:0;height:144" coordorigin="2792,669" coordsize="0,144" path="m2792,813l2792,669e" filled="f" stroked="t" strokeweight="0pt" strokecolor="#000000">
              <v:path arrowok="t"/>
            </v:shape>
            <v:shape style="position:absolute;left:2794;top:453;width:0;height:144" coordorigin="2794,453" coordsize="0,144" path="m2794,597l2794,453e" filled="f" stroked="t" strokeweight="0pt" strokecolor="#000000">
              <v:path arrowok="t"/>
            </v:shape>
            <v:shape style="position:absolute;left:3194;top:2685;width:0;height:28" coordorigin="3194,2685" coordsize="0,28" path="m3194,2713l3194,2685e" filled="f" stroked="t" strokeweight="0pt" strokecolor="#000000">
              <v:path arrowok="t"/>
            </v:shape>
            <v:shape style="position:absolute;left:3194;top:2583;width:0;height:30" coordorigin="3194,2583" coordsize="0,30" path="m3194,2613l3194,2583e" filled="f" stroked="t" strokeweight="0pt" strokecolor="#000000">
              <v:path arrowok="t"/>
            </v:shape>
            <v:shape style="position:absolute;left:3648;top:2685;width:0;height:28" coordorigin="3648,2685" coordsize="0,28" path="m3648,2713l3648,2685e" filled="f" stroked="t" strokeweight="0pt" strokecolor="#000000">
              <v:path arrowok="t"/>
            </v:shape>
            <v:shape style="position:absolute;left:3648;top:2583;width:0;height:30" coordorigin="3648,2583" coordsize="0,30" path="m3648,2613l3648,2583e" filled="f" stroked="t" strokeweight="0pt" strokecolor="#000000">
              <v:path arrowok="t"/>
            </v:shape>
            <v:shape style="position:absolute;left:4078;top:2685;width:0;height:28" coordorigin="4078,2685" coordsize="0,28" path="m4078,2713l4078,2685e" filled="f" stroked="t" strokeweight="0pt" strokecolor="#000000">
              <v:path arrowok="t"/>
            </v:shape>
            <v:shape style="position:absolute;left:4078;top:2583;width:0;height:30" coordorigin="4078,2583" coordsize="0,30" path="m4078,2613l4078,2583e" filled="f" stroked="t" strokeweight="0pt" strokecolor="#000000">
              <v:path arrowok="t"/>
            </v:shape>
            <v:shape style="position:absolute;left:4078;top:2379;width:0;height:132" coordorigin="4078,2379" coordsize="0,132" path="m4078,2511l4078,2379e" filled="f" stroked="t" strokeweight="0pt" strokecolor="#000000">
              <v:path arrowok="t"/>
            </v:shape>
            <v:shape style="position:absolute;left:5228;top:2685;width:0;height:28" coordorigin="5228,2685" coordsize="0,28" path="m5228,2713l5228,2685e" filled="f" stroked="t" strokeweight="0pt" strokecolor="#000000">
              <v:path arrowok="t"/>
            </v:shape>
            <v:shape style="position:absolute;left:5226;top:2583;width:0;height:30" coordorigin="5226,2583" coordsize="0,30" path="m5226,2613l5226,2583e" filled="f" stroked="t" strokeweight="0pt" strokecolor="#000000">
              <v:path arrowok="t"/>
            </v:shape>
            <v:shape style="position:absolute;left:5226;top:2367;width:0;height:144" coordorigin="5226,2367" coordsize="0,144" path="m5226,2511l5226,2367e" filled="f" stroked="t" strokeweight="0pt" strokecolor="#000000">
              <v:path arrowok="t"/>
            </v:shape>
            <v:shape style="position:absolute;left:5224;top:2151;width:0;height:144" coordorigin="5224,2151" coordsize="0,144" path="m5224,2295l5224,2151e" filled="f" stroked="t" strokeweight="0pt" strokecolor="#000000">
              <v:path arrowok="t"/>
            </v:shape>
            <v:shape style="position:absolute;left:5224;top:1935;width:0;height:144" coordorigin="5224,1935" coordsize="0,144" path="m5224,2079l5224,1935e" filled="f" stroked="t" strokeweight="0pt" strokecolor="#000000">
              <v:path arrowok="t"/>
            </v:shape>
            <v:shape style="position:absolute;left:5224;top:1835;width:0;height:28" coordorigin="5224,1835" coordsize="0,28" path="m5224,1863l5224,1835e" filled="f" stroked="t" strokeweight="0pt" strokecolor="#000000">
              <v:path arrowok="t"/>
            </v:shape>
            <v:shape style="position:absolute;left:5222;top:1733;width:0;height:30" coordorigin="5222,1733" coordsize="0,30" path="m5222,1763l5222,1733e" filled="f" stroked="t" strokeweight="0pt" strokecolor="#000000">
              <v:path arrowok="t"/>
            </v:shape>
            <v:shape style="position:absolute;left:5222;top:1517;width:0;height:144" coordorigin="5222,1517" coordsize="0,144" path="m5222,1661l5222,1517e" filled="f" stroked="t" strokeweight="0pt" strokecolor="#000000">
              <v:path arrowok="t"/>
            </v:shape>
            <v:shape style="position:absolute;left:5220;top:1407;width:0;height:38" coordorigin="5220,1407" coordsize="0,38" path="m5220,1445l5220,1407e" filled="f" stroked="t" strokeweight="0pt" strokecolor="#000000">
              <v:path arrowok="t"/>
            </v:shape>
            <v:shape style="position:absolute;left:5682;top:2685;width:0;height:28" coordorigin="5682,2685" coordsize="0,28" path="m5682,2713l5682,2685e" filled="f" stroked="t" strokeweight="0pt" strokecolor="#000000">
              <v:path arrowok="t"/>
            </v:shape>
            <v:shape style="position:absolute;left:5680;top:2583;width:0;height:30" coordorigin="5680,2583" coordsize="0,30" path="m5680,2613l5680,2583e" filled="f" stroked="t" strokeweight="0pt" strokecolor="#000000">
              <v:path arrowok="t"/>
            </v:shape>
            <v:shape style="position:absolute;left:5680;top:2367;width:0;height:144" coordorigin="5680,2367" coordsize="0,144" path="m5680,2511l5680,2367e" filled="f" stroked="t" strokeweight="0pt" strokecolor="#000000">
              <v:path arrowok="t"/>
            </v:shape>
            <v:shape style="position:absolute;left:5678;top:2151;width:2;height:144" coordorigin="5678,2151" coordsize="2,144" path="m5680,2295l5678,2151e" filled="f" stroked="t" strokeweight="0pt" strokecolor="#000000">
              <v:path arrowok="t"/>
            </v:shape>
            <v:shape style="position:absolute;left:5678;top:1935;width:0;height:144" coordorigin="5678,1935" coordsize="0,144" path="m5678,2079l5678,1935e" filled="f" stroked="t" strokeweight="0pt" strokecolor="#000000">
              <v:path arrowok="t"/>
            </v:shape>
            <v:shape style="position:absolute;left:5678;top:1835;width:0;height:28" coordorigin="5678,1835" coordsize="0,28" path="m5678,1863l5678,1835e" filled="f" stroked="t" strokeweight="0pt" strokecolor="#000000">
              <v:path arrowok="t"/>
            </v:shape>
            <v:shape style="position:absolute;left:5678;top:1733;width:0;height:30" coordorigin="5678,1733" coordsize="0,30" path="m5678,1763l5678,1733e" filled="f" stroked="t" strokeweight="0pt" strokecolor="#000000">
              <v:path arrowok="t"/>
            </v:shape>
            <v:shape style="position:absolute;left:5676;top:1517;width:0;height:144" coordorigin="5676,1517" coordsize="0,144" path="m5676,1661l5676,1517e" filled="f" stroked="t" strokeweight="0pt" strokecolor="#000000">
              <v:path arrowok="t"/>
            </v:shape>
            <v:shape style="position:absolute;left:5674;top:1301;width:2;height:144" coordorigin="5674,1301" coordsize="2,144" path="m5676,1445l5674,1301e" filled="f" stroked="t" strokeweight="0pt" strokecolor="#000000">
              <v:path arrowok="t"/>
            </v:shape>
            <v:shape style="position:absolute;left:5674;top:1085;width:0;height:144" coordorigin="5674,1085" coordsize="0,144" path="m5674,1229l5674,1085e" filled="f" stroked="t" strokeweight="0pt" strokecolor="#000000">
              <v:path arrowok="t"/>
            </v:shape>
            <v:shape style="position:absolute;left:5674;top:1009;width:0;height:4" coordorigin="5674,1009" coordsize="0,4" path="m5674,1013l5674,1009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59.7pt;margin-top:448.3pt;width:0pt;height:1.4pt;mso-position-horizontal-relative:page;mso-position-vertical-relative:page;z-index:-1833" coordorigin="3194,8966" coordsize="0,28">
            <v:shape style="position:absolute;left:3194;top:8966;width:0;height:28" coordorigin="3194,8966" coordsize="0,28" path="m3194,8994l3194,896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61.6pt;margin-top:176.755pt;width:0pt;height:1.4pt;mso-position-horizontal-relative:page;mso-position-vertical-relative:paragraph;z-index:-1815" coordorigin="5232,3535" coordsize="0,28">
            <v:shape style="position:absolute;left:5232;top:3535;width:0;height:28" coordorigin="5232,3535" coordsize="0,28" path="m5232,3563l5232,3535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0000FF"/>
          <w:spacing w:val="2"/>
          <w:position w:val="-1"/>
          <w:sz w:val="36"/>
          <w:szCs w:val="36"/>
        </w:rPr>
        <w:t>f</w:t>
      </w:r>
      <w:r>
        <w:rPr>
          <w:rFonts w:cs="Times New Roman" w:hAnsi="Times New Roman" w:eastAsia="Times New Roman" w:ascii="Times New Roman"/>
          <w:i/>
          <w:color w:val="0000FF"/>
          <w:spacing w:val="-2"/>
          <w:position w:val="-1"/>
          <w:sz w:val="36"/>
          <w:szCs w:val="36"/>
        </w:rPr>
        <w:t>(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7"/>
          <w:position w:val="-1"/>
          <w:sz w:val="36"/>
          <w:szCs w:val="36"/>
        </w:rPr>
        <w:t>x)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40" w:right="6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560" w:right="-66"/>
      </w:pPr>
      <w:r>
        <w:pict>
          <v:group style="position:absolute;margin-left:15.55pt;margin-top:-192.346pt;width:384.2pt;height:242.4pt;mso-position-horizontal-relative:page;mso-position-vertical-relative:paragraph;z-index:-1883" coordorigin="311,-3847" coordsize="7684,4848">
            <v:shape style="position:absolute;left:496;top:-3846;width:256;height:382" coordorigin="496,-3846" coordsize="256,382" path="m624,-3846l496,-3464,752,-3464,624,-3846xe" filled="t" fillcolor="#000000" stroked="f">
              <v:path arrowok="t"/>
              <v:fill/>
            </v:shape>
            <v:shape style="position:absolute;left:624;top:-3540;width:0;height:4512" coordorigin="624,-3540" coordsize="0,4512" path="m624,-3540l624,972e" filled="f" stroked="t" strokeweight="2.9pt" strokecolor="#000000">
              <v:path arrowok="t"/>
            </v:shape>
            <v:shape style="position:absolute;left:7612;top:560;width:382;height:256" coordorigin="7612,560" coordsize="382,256" path="m7994,688l7612,560,7612,816,7994,688xe" filled="t" fillcolor="#000000" stroked="f">
              <v:path arrowok="t"/>
              <v:fill/>
            </v:shape>
            <v:shape style="position:absolute;left:340;top:688;width:7348;height:0" coordorigin="340,688" coordsize="7348,0" path="m340,688l7688,688e" filled="f" stroked="t" strokeweight="2.9pt" strokecolor="#000000">
              <v:path arrowok="t"/>
            </v:shape>
            <v:shape style="position:absolute;left:1474;top:406;width:0;height:566" coordorigin="1474,406" coordsize="0,566" path="m1474,972l1474,406e" filled="f" stroked="t" strokeweight="2.83pt" strokecolor="#000000">
              <v:path arrowok="t"/>
            </v:shape>
            <v:shape style="position:absolute;left:6140;top:406;width:0;height:566" coordorigin="6140,406" coordsize="0,566" path="m6140,972l6140,406e" filled="f" stroked="t" strokeweight="2.83pt" strokecolor="#000000">
              <v:path arrowok="t"/>
            </v:shape>
            <v:shape style="position:absolute;left:1456;top:816;width:0;height:144" coordorigin="1456,816" coordsize="0,144" path="m1456,960l1456,816e" filled="f" stroked="t" strokeweight="0pt" strokecolor="#000000">
              <v:path arrowok="t"/>
            </v:shape>
            <v:shape style="position:absolute;left:1456;top:600;width:0;height:144" coordorigin="1456,600" coordsize="0,144" path="m1456,744l1456,600e" filled="f" stroked="t" strokeweight="0pt" strokecolor="#000000">
              <v:path arrowok="t"/>
            </v:shape>
            <v:shape style="position:absolute;left:1456;top:500;width:0;height:28" coordorigin="1456,500" coordsize="0,28" path="m1456,528l1456,500e" filled="f" stroked="t" strokeweight="0pt" strokecolor="#000000">
              <v:path arrowok="t"/>
            </v:shape>
            <v:shape style="position:absolute;left:1456;top:398;width:0;height:30" coordorigin="1456,398" coordsize="0,30" path="m1456,428l1456,398e" filled="f" stroked="t" strokeweight="0pt" strokecolor="#000000">
              <v:path arrowok="t"/>
            </v:shape>
            <v:shape style="position:absolute;left:6122;top:882;width:0;height:28" coordorigin="6122,882" coordsize="0,28" path="m6122,910l6122,882e" filled="f" stroked="t" strokeweight="0pt" strokecolor="#000000">
              <v:path arrowok="t"/>
            </v:shape>
            <v:shape style="position:absolute;left:6122;top:666;width:0;height:144" coordorigin="6122,666" coordsize="0,144" path="m6122,810l6122,666e" filled="f" stroked="t" strokeweight="0pt" strokecolor="#000000">
              <v:path arrowok="t"/>
            </v:shape>
            <v:shape style="position:absolute;left:6122;top:450;width:0;height:144" coordorigin="6122,450" coordsize="0,144" path="m6122,594l6122,450e" filled="f" stroked="t" strokeweight="0pt" strokecolor="#000000">
              <v:path arrowok="t"/>
            </v:shape>
            <v:shape style="position:absolute;left:1890;top:406;width:0;height:566" coordorigin="1890,406" coordsize="0,566" path="m1890,972l1890,406e" filled="f" stroked="t" strokeweight="2.83pt" strokecolor="#000000">
              <v:path arrowok="t"/>
            </v:shape>
            <v:shape style="position:absolute;left:1890;top:810;width:0;height:28" coordorigin="1890,810" coordsize="0,28" path="m1890,838l1890,810e" filled="f" stroked="t" strokeweight="0pt" strokecolor="#000000">
              <v:path arrowok="t"/>
            </v:shape>
            <v:shape style="position:absolute;left:1890;top:708;width:0;height:30" coordorigin="1890,708" coordsize="0,30" path="m1890,738l1890,708e" filled="f" stroked="t" strokeweight="0pt" strokecolor="#000000">
              <v:path arrowok="t"/>
            </v:shape>
            <v:shape style="position:absolute;left:1890;top:492;width:0;height:144" coordorigin="1890,492" coordsize="0,144" path="m1890,636l1890,492e" filled="f" stroked="t" strokeweight="0pt" strokecolor="#000000">
              <v:path arrowok="t"/>
            </v:shape>
            <v:shape style="position:absolute;left:1890;top:276;width:0;height:144" coordorigin="1890,276" coordsize="0,144" path="m1890,420l1890,276e" filled="f" stroked="t" strokeweight="0pt" strokecolor="#000000">
              <v:path arrowok="t"/>
            </v:shape>
            <v:shape style="position:absolute;left:2344;top:406;width:0;height:566" coordorigin="2344,406" coordsize="0,566" path="m2344,972l2344,406e" filled="f" stroked="t" strokeweight="2.83pt" strokecolor="#000000">
              <v:path arrowok="t"/>
            </v:shape>
            <v:shape style="position:absolute;left:2344;top:810;width:0;height:28" coordorigin="2344,810" coordsize="0,28" path="m2344,838l2344,810e" filled="f" stroked="t" strokeweight="0pt" strokecolor="#000000">
              <v:path arrowok="t"/>
            </v:shape>
            <v:shape style="position:absolute;left:2344;top:708;width:0;height:30" coordorigin="2344,708" coordsize="0,30" path="m2344,738l2344,708e" filled="f" stroked="t" strokeweight="0pt" strokecolor="#000000">
              <v:path arrowok="t"/>
            </v:shape>
            <v:shape style="position:absolute;left:2344;top:492;width:0;height:144" coordorigin="2344,492" coordsize="0,144" path="m2344,636l2344,492e" filled="f" stroked="t" strokeweight="0pt" strokecolor="#000000">
              <v:path arrowok="t"/>
            </v:shape>
            <v:shape style="position:absolute;left:2344;top:276;width:0;height:144" coordorigin="2344,276" coordsize="0,144" path="m2344,420l2344,276e" filled="f" stroked="t" strokeweight="0pt" strokecolor="#000000">
              <v:path arrowok="t"/>
            </v:shape>
            <v:shape style="position:absolute;left:2778;top:406;width:0;height:566" coordorigin="2778,406" coordsize="0,566" path="m2778,972l2778,406e" filled="f" stroked="t" strokeweight="2.83pt" strokecolor="#000000">
              <v:path arrowok="t"/>
            </v:shape>
            <v:shape style="position:absolute;left:2778;top:810;width:0;height:28" coordorigin="2778,810" coordsize="0,28" path="m2778,838l2778,810e" filled="f" stroked="t" strokeweight="0pt" strokecolor="#000000">
              <v:path arrowok="t"/>
            </v:shape>
            <v:shape style="position:absolute;left:2778;top:708;width:0;height:30" coordorigin="2778,708" coordsize="0,30" path="m2778,738l2778,708e" filled="f" stroked="t" strokeweight="0pt" strokecolor="#000000">
              <v:path arrowok="t"/>
            </v:shape>
            <v:shape style="position:absolute;left:2778;top:492;width:2;height:144" coordorigin="2778,492" coordsize="2,144" path="m2778,636l2780,492e" filled="f" stroked="t" strokeweight="0pt" strokecolor="#000000">
              <v:path arrowok="t"/>
            </v:shape>
            <v:shape style="position:absolute;left:2780;top:276;width:0;height:144" coordorigin="2780,276" coordsize="0,144" path="m2780,420l2780,276e" filled="f" stroked="t" strokeweight="0pt" strokecolor="#000000">
              <v:path arrowok="t"/>
            </v:shape>
            <v:shape style="position:absolute;left:3194;top:406;width:0;height:566" coordorigin="3194,406" coordsize="0,566" path="m3194,972l3194,406e" filled="f" stroked="t" strokeweight="2.83pt" strokecolor="#000000">
              <v:path arrowok="t"/>
            </v:shape>
            <v:shape style="position:absolute;left:3194;top:810;width:0;height:28" coordorigin="3194,810" coordsize="0,28" path="m3194,838l3194,810e" filled="f" stroked="t" strokeweight="0pt" strokecolor="#000000">
              <v:path arrowok="t"/>
            </v:shape>
            <v:shape style="position:absolute;left:3194;top:708;width:0;height:30" coordorigin="3194,708" coordsize="0,30" path="m3194,738l3194,708e" filled="f" stroked="t" strokeweight="0pt" strokecolor="#000000">
              <v:path arrowok="t"/>
            </v:shape>
            <v:shape style="position:absolute;left:3194;top:492;width:0;height:144" coordorigin="3194,492" coordsize="0,144" path="m3194,636l3194,492e" filled="f" stroked="t" strokeweight="0pt" strokecolor="#000000">
              <v:path arrowok="t"/>
            </v:shape>
            <v:shape style="position:absolute;left:3194;top:276;width:0;height:144" coordorigin="3194,276" coordsize="0,144" path="m3194,420l3194,276e" filled="f" stroked="t" strokeweight="0pt" strokecolor="#000000">
              <v:path arrowok="t"/>
            </v:shape>
            <v:shape style="position:absolute;left:3648;top:406;width:0;height:566" coordorigin="3648,406" coordsize="0,566" path="m3648,972l3648,406e" filled="f" stroked="t" strokeweight="2.83pt" strokecolor="#000000">
              <v:path arrowok="t"/>
            </v:shape>
            <v:shape style="position:absolute;left:3648;top:810;width:0;height:28" coordorigin="3648,810" coordsize="0,28" path="m3648,838l3648,810e" filled="f" stroked="t" strokeweight="0pt" strokecolor="#000000">
              <v:path arrowok="t"/>
            </v:shape>
            <v:shape style="position:absolute;left:3648;top:708;width:0;height:30" coordorigin="3648,708" coordsize="0,30" path="m3648,738l3648,708e" filled="f" stroked="t" strokeweight="0pt" strokecolor="#000000">
              <v:path arrowok="t"/>
            </v:shape>
            <v:shape style="position:absolute;left:3648;top:492;width:0;height:144" coordorigin="3648,492" coordsize="0,144" path="m3648,636l3648,492e" filled="f" stroked="t" strokeweight="0pt" strokecolor="#000000">
              <v:path arrowok="t"/>
            </v:shape>
            <v:shape style="position:absolute;left:3648;top:276;width:0;height:144" coordorigin="3648,276" coordsize="0,144" path="m3648,420l3648,276e" filled="f" stroked="t" strokeweight="0pt" strokecolor="#000000">
              <v:path arrowok="t"/>
            </v:shape>
            <v:shape style="position:absolute;left:4082;top:406;width:0;height:566" coordorigin="4082,406" coordsize="0,566" path="m4082,972l4082,406e" filled="f" stroked="t" strokeweight="2.83pt" strokecolor="#000000">
              <v:path arrowok="t"/>
            </v:shape>
            <v:shape style="position:absolute;left:4082;top:810;width:0;height:28" coordorigin="4082,810" coordsize="0,28" path="m4082,838l4082,810e" filled="f" stroked="t" strokeweight="0pt" strokecolor="#000000">
              <v:path arrowok="t"/>
            </v:shape>
            <v:shape style="position:absolute;left:4082;top:708;width:0;height:30" coordorigin="4082,708" coordsize="0,30" path="m4082,738l4082,708e" filled="f" stroked="t" strokeweight="0pt" strokecolor="#000000">
              <v:path arrowok="t"/>
            </v:shape>
            <v:shape style="position:absolute;left:4082;top:492;width:0;height:144" coordorigin="4082,492" coordsize="0,144" path="m4082,636l4082,492e" filled="f" stroked="t" strokeweight="0pt" strokecolor="#000000">
              <v:path arrowok="t"/>
            </v:shape>
            <v:shape style="position:absolute;left:4080;top:276;width:0;height:144" coordorigin="4080,276" coordsize="0,144" path="m4080,420l4080,276e" filled="f" stroked="t" strokeweight="0pt" strokecolor="#000000">
              <v:path arrowok="t"/>
            </v:shape>
            <v:shape style="position:absolute;left:5234;top:406;width:0;height:566" coordorigin="5234,406" coordsize="0,566" path="m5234,972l5234,406e" filled="f" stroked="t" strokeweight="2.83pt" strokecolor="#000000">
              <v:path arrowok="t"/>
            </v:shape>
            <v:shape style="position:absolute;left:5236;top:810;width:0;height:28" coordorigin="5236,810" coordsize="0,28" path="m5236,838l5236,810e" filled="f" stroked="t" strokeweight="0pt" strokecolor="#000000">
              <v:path arrowok="t"/>
            </v:shape>
            <v:shape style="position:absolute;left:5234;top:708;width:0;height:30" coordorigin="5234,708" coordsize="0,30" path="m5234,738l5234,708e" filled="f" stroked="t" strokeweight="0pt" strokecolor="#000000">
              <v:path arrowok="t"/>
            </v:shape>
            <v:shape style="position:absolute;left:5234;top:492;width:0;height:144" coordorigin="5234,492" coordsize="0,144" path="m5234,636l5234,492e" filled="f" stroked="t" strokeweight="0pt" strokecolor="#000000">
              <v:path arrowok="t"/>
            </v:shape>
            <v:shape style="position:absolute;left:5232;top:276;width:2;height:144" coordorigin="5232,276" coordsize="2,144" path="m5234,420l5232,276e" filled="f" stroked="t" strokeweight="0pt" strokecolor="#000000">
              <v:path arrowok="t"/>
            </v:shape>
            <v:shape style="position:absolute;left:5688;top:406;width:0;height:566" coordorigin="5688,406" coordsize="0,566" path="m5688,972l5688,406e" filled="f" stroked="t" strokeweight="2.83pt" strokecolor="#000000">
              <v:path arrowok="t"/>
            </v:shape>
            <v:shape style="position:absolute;left:5688;top:810;width:0;height:28" coordorigin="5688,810" coordsize="0,28" path="m5688,838l5688,810e" filled="f" stroked="t" strokeweight="0pt" strokecolor="#000000">
              <v:path arrowok="t"/>
            </v:shape>
            <v:shape style="position:absolute;left:5688;top:708;width:0;height:30" coordorigin="5688,708" coordsize="0,30" path="m5688,738l5688,708e" filled="f" stroked="t" strokeweight="0pt" strokecolor="#000000">
              <v:path arrowok="t"/>
            </v:shape>
            <v:shape style="position:absolute;left:5686;top:492;width:2;height:144" coordorigin="5686,492" coordsize="2,144" path="m5688,636l5686,492e" filled="f" stroked="t" strokeweight="0pt" strokecolor="#000000">
              <v:path arrowok="t"/>
            </v:shape>
            <v:shape style="position:absolute;left:5686;top:276;width:0;height:144" coordorigin="5686,276" coordsize="0,144" path="m5686,420l5686,276e" filled="f" stroked="t" strokeweight="0pt" strokecolor="#000000">
              <v:path arrowok="t"/>
            </v:shape>
            <v:shape style="position:absolute;left:5745;top:322;width:0;height:170" coordorigin="5745,322" coordsize="0,170" path="m5745,322l5745,492e" filled="f" stroked="t" strokeweight="1.2pt" strokecolor="#000000">
              <v:path arrowok="t"/>
            </v:shape>
            <v:shape style="position:absolute;left:5989;top:322;width:0;height:170" coordorigin="5989,322" coordsize="0,170" path="m5989,322l5989,492e" filled="f" stroked="t" strokeweight="1.2pt" strokecolor="#000000">
              <v:path arrowok="t"/>
            </v:shape>
            <v:shape style="position:absolute;left:5752;top:406;width:230;height:0" coordorigin="5752,406" coordsize="230,0" path="m5752,406l5982,406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72.8pt;margin-top:9.10391pt;width:0pt;height:7.2pt;mso-position-horizontal-relative:page;mso-position-vertical-relative:paragraph;z-index:-1882" coordorigin="1456,182" coordsize="0,144">
            <v:shape style="position:absolute;left:1456;top:182;width:0;height:144" coordorigin="1456,182" coordsize="0,144" path="m1456,326l1456,18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.8pt;margin-top:-1.69609pt;width:0pt;height:7.2pt;mso-position-horizontal-relative:page;mso-position-vertical-relative:paragraph;z-index:-1881" coordorigin="1456,-34" coordsize="0,144">
            <v:shape style="position:absolute;left:1456;top:-34;width:0;height:144" coordorigin="1456,-34" coordsize="0,144" path="m1456,110l1456,-3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306.1pt;margin-top:11.7039pt;width:0pt;height:7.2pt;mso-position-horizontal-relative:page;mso-position-vertical-relative:paragraph;z-index:-1871" coordorigin="6122,234" coordsize="0,144">
            <v:shape style="position:absolute;left:6122;top:234;width:0;height:144" coordorigin="6122,234" coordsize="0,144" path="m6122,378l6122,23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306.1pt;margin-top:6.60391pt;width:0pt;height:1.5pt;mso-position-horizontal-relative:page;mso-position-vertical-relative:paragraph;z-index:-1870" coordorigin="6122,132" coordsize="0,30">
            <v:shape style="position:absolute;left:6122;top:132;width:0;height:30" coordorigin="6122,132" coordsize="0,30" path="m6122,162l6122,1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306.1pt;margin-top:1.60391pt;width:0pt;height:1.4pt;mso-position-horizontal-relative:page;mso-position-vertical-relative:paragraph;z-index:-1869" coordorigin="6122,32" coordsize="0,28">
            <v:shape style="position:absolute;left:6122;top:32;width:0;height:28" coordorigin="6122,32" coordsize="0,28" path="m6122,60l6122,3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306.1pt;margin-top:-19.9961pt;width:0pt;height:7.2pt;mso-position-horizontal-relative:page;mso-position-vertical-relative:paragraph;z-index:-1867" coordorigin="6122,-400" coordsize="0,144">
            <v:shape style="position:absolute;left:6122;top:-400;width:0;height:144" coordorigin="6122,-400" coordsize="0,144" path="m6122,-256l6122,-40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94.5pt;margin-top:3.00391pt;width:0pt;height:7.2pt;mso-position-horizontal-relative:page;mso-position-vertical-relative:paragraph;z-index:-1863" coordorigin="1890,60" coordsize="0,144">
            <v:shape style="position:absolute;left:1890;top:60;width:0;height:144" coordorigin="1890,60" coordsize="0,144" path="m1890,204l1890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66.85pt;margin-top:15.4039pt;width:13.3pt;height:9.7pt;mso-position-horizontal-relative:page;mso-position-vertical-relative:paragraph;z-index:-1853" coordorigin="5337,308" coordsize="266,194">
            <v:shape style="position:absolute;left:5349;top:320;width:0;height:170" coordorigin="5349,320" coordsize="0,170" path="m5349,320l5349,490e" filled="f" stroked="t" strokeweight="1.2pt" strokecolor="#000000">
              <v:path arrowok="t"/>
            </v:shape>
            <v:shape style="position:absolute;left:5591;top:320;width:0;height:170" coordorigin="5591,320" coordsize="0,170" path="m5591,320l5591,490e" filled="f" stroked="t" strokeweight="1.2pt" strokecolor="#000000">
              <v:path arrowok="t"/>
            </v:shape>
            <v:shape style="position:absolute;left:5356;top:406;width:228;height:0" coordorigin="5356,406" coordsize="228,0" path="m5356,406l5584,406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117.2pt;margin-top:3.00391pt;width:0pt;height:7.2pt;mso-position-horizontal-relative:page;mso-position-vertical-relative:paragraph;z-index:-1852" coordorigin="2344,60" coordsize="0,144">
            <v:shape style="position:absolute;left:2344;top:60;width:0;height:144" coordorigin="2344,60" coordsize="0,144" path="m2344,204l2344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39pt;margin-top:3.00391pt;width:0pt;height:7.2pt;mso-position-horizontal-relative:page;mso-position-vertical-relative:paragraph;z-index:-1843" coordorigin="2780,60" coordsize="0,144">
            <v:shape style="position:absolute;left:2780;top:60;width:0;height:144" coordorigin="2780,60" coordsize="0,144" path="m2780,204l2780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59.7pt;margin-top:3.00391pt;width:0pt;height:7.2pt;mso-position-horizontal-relative:page;mso-position-vertical-relative:paragraph;z-index:-1834" coordorigin="3194,60" coordsize="0,144">
            <v:shape style="position:absolute;left:3194;top:60;width:0;height:144" coordorigin="3194,60" coordsize="0,144" path="m3194,204l3194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82.4pt;margin-top:3.00391pt;width:0pt;height:7.2pt;mso-position-horizontal-relative:page;mso-position-vertical-relative:paragraph;z-index:-1828" coordorigin="3648,60" coordsize="0,144">
            <v:shape style="position:absolute;left:3648;top:60;width:0;height:144" coordorigin="3648,60" coordsize="0,144" path="m3648,204l3648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04pt;margin-top:3.00391pt;width:0pt;height:7.2pt;mso-position-horizontal-relative:page;mso-position-vertical-relative:paragraph;z-index:-1822" coordorigin="4080,60" coordsize="0,144">
            <v:shape style="position:absolute;left:4080;top:60;width:0;height:144" coordorigin="4080,60" coordsize="0,144" path="m4080,204l4080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61.6pt;margin-top:3.00391pt;width:0pt;height:7.2pt;mso-position-horizontal-relative:page;mso-position-vertical-relative:paragraph;z-index:-1816" coordorigin="5232,60" coordsize="0,144">
            <v:shape style="position:absolute;left:5232;top:60;width:0;height:144" coordorigin="5232,60" coordsize="0,144" path="m5232,204l5232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84.3pt;margin-top:3.00391pt;width:0pt;height:7.2pt;mso-position-horizontal-relative:page;mso-position-vertical-relative:paragraph;z-index:-1810" coordorigin="5686,60" coordsize="0,144">
            <v:shape style="position:absolute;left:5686;top:60;width:0;height:144" coordorigin="5686,60" coordsize="0,144" path="m5686,204l5686,6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84.2pt;margin-top:-17.8961pt;width:0pt;height:7.2pt;mso-position-horizontal-relative:page;mso-position-vertical-relative:paragraph;z-index:-1807" coordorigin="5684,-358" coordsize="0,144">
            <v:shape style="position:absolute;left:5684;top:-358;width:0;height:144" coordorigin="5684,-358" coordsize="0,144" path="m5684,-214l5684,-358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87.45pt;margin-top:15.5039pt;width:13.4pt;height:9.7pt;mso-position-horizontal-relative:page;mso-position-vertical-relative:paragraph;z-index:-1804" coordorigin="3749,310" coordsize="268,194">
            <v:shape style="position:absolute;left:3761;top:322;width:0;height:170" coordorigin="3761,322" coordsize="0,170" path="m3761,322l3761,492e" filled="f" stroked="t" strokeweight="1.2pt" strokecolor="#000000">
              <v:path arrowok="t"/>
            </v:shape>
            <v:shape style="position:absolute;left:4005;top:322;width:0;height:170" coordorigin="4005,322" coordsize="0,170" path="m4005,322l4005,492e" filled="f" stroked="t" strokeweight="1.2pt" strokecolor="#000000">
              <v:path arrowok="t"/>
            </v:shape>
            <v:shape style="position:absolute;left:3768;top:406;width:230;height:0" coordorigin="3768,406" coordsize="230,0" path="m3768,406l3998,406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164.75pt;margin-top:15.5039pt;width:13.4pt;height:9.7pt;mso-position-horizontal-relative:page;mso-position-vertical-relative:paragraph;z-index:-1803" coordorigin="3295,310" coordsize="268,194">
            <v:shape style="position:absolute;left:3307;top:322;width:0;height:170" coordorigin="3307,322" coordsize="0,170" path="m3307,322l3307,492e" filled="f" stroked="t" strokeweight="1.2pt" strokecolor="#000000">
              <v:path arrowok="t"/>
            </v:shape>
            <v:shape style="position:absolute;left:3551;top:322;width:0;height:170" coordorigin="3551,322" coordsize="0,170" path="m3551,322l3551,492e" filled="f" stroked="t" strokeweight="1.2pt" strokecolor="#000000">
              <v:path arrowok="t"/>
            </v:shape>
            <v:shape style="position:absolute;left:3314;top:408;width:230;height:0" coordorigin="3314,408" coordsize="230,0" path="m3314,408l3544,408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142.15pt;margin-top:15.5039pt;width:13.3pt;height:9.7pt;mso-position-horizontal-relative:page;mso-position-vertical-relative:paragraph;z-index:-1802" coordorigin="2843,310" coordsize="266,194">
            <v:shape style="position:absolute;left:2855;top:322;width:0;height:170" coordorigin="2855,322" coordsize="0,170" path="m2855,322l2855,492e" filled="f" stroked="t" strokeweight="1.2pt" strokecolor="#000000">
              <v:path arrowok="t"/>
            </v:shape>
            <v:shape style="position:absolute;left:3097;top:322;width:0;height:170" coordorigin="3097,322" coordsize="0,170" path="m3097,322l3097,492e" filled="f" stroked="t" strokeweight="1.2pt" strokecolor="#000000">
              <v:path arrowok="t"/>
            </v:shape>
            <v:shape style="position:absolute;left:2862;top:408;width:228;height:0" coordorigin="2862,408" coordsize="228,0" path="m2862,408l3090,408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122.25pt;margin-top:15.6039pt;width:13.4pt;height:9.7pt;mso-position-horizontal-relative:page;mso-position-vertical-relative:paragraph;z-index:-1801" coordorigin="2445,312" coordsize="268,194">
            <v:shape style="position:absolute;left:2457;top:324;width:0;height:170" coordorigin="2457,324" coordsize="0,170" path="m2457,324l2457,494e" filled="f" stroked="t" strokeweight="1.2pt" strokecolor="#000000">
              <v:path arrowok="t"/>
            </v:shape>
            <v:shape style="position:absolute;left:2701;top:324;width:0;height:170" coordorigin="2701,324" coordsize="0,170" path="m2701,324l2701,494e" filled="f" stroked="t" strokeweight="1.2pt" strokecolor="#000000">
              <v:path arrowok="t"/>
            </v:shape>
            <v:shape style="position:absolute;left:2464;top:408;width:230;height:0" coordorigin="2464,408" coordsize="230,0" path="m2464,408l2694,408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99.55pt;margin-top:15.6039pt;width:13.4pt;height:9.7pt;mso-position-horizontal-relative:page;mso-position-vertical-relative:paragraph;z-index:-1800" coordorigin="1991,312" coordsize="268,194">
            <v:shape style="position:absolute;left:2003;top:324;width:0;height:170" coordorigin="2003,324" coordsize="0,170" path="m2003,324l2003,494e" filled="f" stroked="t" strokeweight="1.2pt" strokecolor="#000000">
              <v:path arrowok="t"/>
            </v:shape>
            <v:shape style="position:absolute;left:2247;top:324;width:0;height:170" coordorigin="2247,324" coordsize="0,170" path="m2247,324l2247,494e" filled="f" stroked="t" strokeweight="1.2pt" strokecolor="#000000">
              <v:path arrowok="t"/>
            </v:shape>
            <v:shape style="position:absolute;left:2010;top:408;width:230;height:0" coordorigin="2010,408" coordsize="230,0" path="m2010,408l2240,408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76.95pt;margin-top:15.6039pt;width:13.3pt;height:9.7pt;mso-position-horizontal-relative:page;mso-position-vertical-relative:paragraph;z-index:-1799" coordorigin="1539,312" coordsize="266,194">
            <v:shape style="position:absolute;left:1551;top:324;width:0;height:170" coordorigin="1551,324" coordsize="0,170" path="m1551,324l1551,494e" filled="f" stroked="t" strokeweight="1.2pt" strokecolor="#000000">
              <v:path arrowok="t"/>
            </v:shape>
            <v:shape style="position:absolute;left:1793;top:324;width:0;height:170" coordorigin="1793,324" coordsize="0,170" path="m1793,324l1793,494e" filled="f" stroked="t" strokeweight="1.2pt" strokecolor="#000000">
              <v:path arrowok="t"/>
            </v:shape>
            <v:shape style="position:absolute;left:1558;top:410;width:228;height:0" coordorigin="1558,410" coordsize="228,0" path="m1558,410l1786,41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                </w:t>
      </w:r>
      <w:r>
        <w:rPr>
          <w:rFonts w:cs="Times New Roman" w:hAnsi="Times New Roman" w:eastAsia="Times New Roman" w:ascii="Times New Roman"/>
          <w:spacing w:val="13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0"/>
          <w:szCs w:val="3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nterv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ntre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[a,</w:t>
      </w:r>
      <w:r>
        <w:rPr>
          <w:rFonts w:cs="Times New Roman" w:hAnsi="Times New Roman" w:eastAsia="Times New Roman" w:ascii="Times New Roman"/>
          <w:spacing w:val="4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b].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sectPr>
          <w:type w:val="continuous"/>
          <w:pgSz w:w="15880" w:h="11900" w:orient="landscape"/>
          <w:pgMar w:top="2020" w:bottom="0" w:left="40" w:right="60"/>
          <w:cols w:num="2" w:equalWidth="off">
            <w:col w:w="5921" w:space="3081"/>
            <w:col w:w="6778"/>
          </w:cols>
        </w:sectPr>
      </w:pPr>
      <w:r>
        <w:pict>
          <v:group style="position:absolute;margin-left:306.1pt;margin-top:-28.7953pt;width:0pt;height:7.2pt;mso-position-horizontal-relative:page;mso-position-vertical-relative:paragraph;z-index:-1868" coordorigin="6122,-576" coordsize="0,144">
            <v:shape style="position:absolute;left:6122;top:-576;width:0;height:144" coordorigin="6122,-576" coordsize="0,144" path="m6122,-432l6122,-576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04pt;margin-top:-26.6953pt;width:0pt;height:1.5pt;mso-position-horizontal-relative:page;mso-position-vertical-relative:paragraph;z-index:-1820" coordorigin="4080,-534" coordsize="0,30">
            <v:shape style="position:absolute;left:4080;top:-534;width:0;height:30" coordorigin="4080,-534" coordsize="0,30" path="m4080,-504l4080,-53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61.5pt;margin-top:-26.6953pt;width:0pt;height:1.5pt;mso-position-horizontal-relative:page;mso-position-vertical-relative:paragraph;z-index:-1814" coordorigin="5230,-534" coordsize="0,30">
            <v:shape style="position:absolute;left:5230;top:-534;width:0;height:30" coordorigin="5230,-534" coordsize="0,30" path="m5230,-504l5230,-534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onhec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pontos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cada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rvalo,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right"/>
        <w:spacing w:lineRule="exact" w:line="300"/>
        <w:ind w:right="97"/>
      </w:pPr>
      <w:r>
        <w:pict>
          <v:group style="position:absolute;margin-left:306.1pt;margin-top:-87.4961pt;width:0pt;height:1.4pt;mso-position-horizontal-relative:page;mso-position-vertical-relative:paragraph;z-index:-1865" coordorigin="6122,-1750" coordsize="0,28">
            <v:shape style="position:absolute;left:6122;top:-1750;width:0;height:28" coordorigin="6122,-1750" coordsize="0,28" path="m6122,-1722l6122,-1750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72pt;margin-top:25.6039pt;width:93.5pt;height:13.9pt;mso-position-horizontal-relative:page;mso-position-vertical-relative:paragraph;z-index:-1798" coordorigin="1440,512" coordsize="1870,278">
            <v:shape style="position:absolute;left:1440;top:512;width:0;height:278" coordorigin="1440,512" coordsize="0,278" path="m1440,512l1440,790e" filled="f" stroked="t" strokeweight="0pt" strokecolor="#000000">
              <v:path arrowok="t"/>
            </v:shape>
            <v:shape style="position:absolute;left:2348;top:512;width:0;height:278" coordorigin="2348,512" coordsize="0,278" path="m2348,512l2348,790e" filled="f" stroked="t" strokeweight="0pt" strokecolor="#000000">
              <v:path arrowok="t"/>
            </v:shape>
            <v:shape style="position:absolute;left:1440;top:790;width:908;height:0" coordorigin="1440,790" coordsize="908,0" path="m1440,790l2348,790e" filled="f" stroked="t" strokeweight="0pt" strokecolor="#000000">
              <v:path arrowok="t"/>
            </v:shape>
            <v:shape style="position:absolute;left:2404;top:512;width:0;height:278" coordorigin="2404,512" coordsize="0,278" path="m2404,512l2404,790e" filled="f" stroked="t" strokeweight="0pt" strokecolor="#000000">
              <v:path arrowok="t"/>
            </v:shape>
            <v:shape style="position:absolute;left:3310;top:512;width:0;height:278" coordorigin="3310,512" coordsize="0,278" path="m3310,512l3310,790e" filled="f" stroked="t" strokeweight="0pt" strokecolor="#000000">
              <v:path arrowok="t"/>
            </v:shape>
            <v:shape style="position:absolute;left:2404;top:790;width:906;height:0" coordorigin="2404,790" coordsize="906,0" path="m2404,790l3310,790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</w:pPr>
      <w:r>
        <w:pict>
          <v:group style="position:absolute;margin-left:159.7pt;margin-top:-91.1961pt;width:0pt;height:7.2pt;mso-position-horizontal-relative:page;mso-position-vertical-relative:paragraph;z-index:-1829" coordorigin="3194,-1824" coordsize="0,144">
            <v:shape style="position:absolute;left:3194;top:-1824;width:0;height:144" coordorigin="3194,-1824" coordsize="0,144" path="m3194,-1680l3194,-1824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152" w:right="-46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 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 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</w:pPr>
      <w:r>
        <w:pict>
          <v:group style="position:absolute;margin-left:159.7pt;margin-top:-69.5961pt;width:0pt;height:7.2pt;mso-position-horizontal-relative:page;mso-position-vertical-relative:paragraph;z-index:-1831" coordorigin="3194,-1392" coordsize="0,144">
            <v:shape style="position:absolute;left:3194;top:-1392;width:0;height:144" coordorigin="3194,-1392" coordsize="0,144" path="m3194,-1248l3194,-139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82.4pt;margin-top:-53.6961pt;width:0pt;height:1.4pt;mso-position-horizontal-relative:page;mso-position-vertical-relative:paragraph;z-index:-1827" coordorigin="3648,-1074" coordsize="0,28">
            <v:shape style="position:absolute;left:3648;top:-1074;width:0;height:28" coordorigin="3648,-1074" coordsize="0,28" path="m3648,-1046l3648,-107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82.4pt;margin-top:-91.1961pt;width:0pt;height:7.2pt;mso-position-horizontal-relative:page;mso-position-vertical-relative:paragraph;z-index:-1823" coordorigin="3648,-1824" coordsize="0,144">
            <v:shape style="position:absolute;left:3648;top:-1824;width:0;height:144" coordorigin="3648,-1824" coordsize="0,144" path="m3648,-1680l3648,-182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03.9pt;margin-top:-80.3961pt;width:0.1pt;height:7.2pt;mso-position-horizontal-relative:page;mso-position-vertical-relative:paragraph;z-index:-1818" coordorigin="4078,-1608" coordsize="2,144">
            <v:shape style="position:absolute;left:4078;top:-1608;width:2;height:144" coordorigin="4078,-1608" coordsize="2,144" path="m4080,-1464l4078,-1608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170pt;margin-top:25.6039pt;width:45.4pt;height:13.9pt;mso-position-horizontal-relative:page;mso-position-vertical-relative:paragraph;z-index:-1797" coordorigin="3400,512" coordsize="908,278">
            <v:shape style="position:absolute;left:3400;top:512;width:0;height:278" coordorigin="3400,512" coordsize="0,278" path="m3400,512l3400,790e" filled="f" stroked="t" strokeweight="0pt" strokecolor="#000000">
              <v:path arrowok="t"/>
            </v:shape>
            <v:shape style="position:absolute;left:4308;top:512;width:0;height:278" coordorigin="4308,512" coordsize="0,278" path="m4308,512l4308,790e" filled="f" stroked="t" strokeweight="0pt" strokecolor="#000000">
              <v:path arrowok="t"/>
            </v:shape>
            <v:shape style="position:absolute;left:3400;top:790;width:908;height:0" coordorigin="3400,790" coordsize="908,0" path="m3400,790l4308,790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152" w:right="-46"/>
      </w:pPr>
      <w:r>
        <w:pict>
          <v:group style="position:absolute;margin-left:182.4pt;margin-top:-84.8474pt;width:0pt;height:7.2pt;mso-position-horizontal-relative:page;mso-position-vertical-relative:paragraph;z-index:-1825" coordorigin="3648,-1697" coordsize="0,144">
            <v:shape style="position:absolute;left:3648;top:-1697;width:0;height:144" coordorigin="3648,-1697" coordsize="0,144" path="m3648,-1553l3648,-1697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04pt;margin-top:-68.9474pt;width:0pt;height:1.4pt;mso-position-horizontal-relative:page;mso-position-vertical-relative:paragraph;z-index:-1821" coordorigin="4080,-1379" coordsize="0,28">
            <v:shape style="position:absolute;left:4080;top:-1379;width:0;height:28" coordorigin="4080,-1379" coordsize="0,28" path="m4080,-1351l4080,-1379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</w:t>
      </w:r>
      <w:r>
        <w:rPr>
          <w:rFonts w:cs="Times New Roman" w:hAnsi="Times New Roman" w:eastAsia="Times New Roman" w:ascii="Times New Roman"/>
          <w:spacing w:val="33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 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</w:pPr>
      <w:r>
        <w:pict>
          <v:group style="position:absolute;margin-left:284.2pt;margin-top:-53.6961pt;width:0.1pt;height:1.4pt;mso-position-horizontal-relative:page;mso-position-vertical-relative:paragraph;z-index:-1809" coordorigin="5684,-1074" coordsize="2,28">
            <v:shape style="position:absolute;left:5684;top:-1074;width:2;height:28" coordorigin="5684,-1074" coordsize="2,28" path="m5686,-1046l5684,-1074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152" w:right="-46"/>
      </w:pPr>
      <w:r>
        <w:pict>
          <v:group style="position:absolute;margin-left:261.5pt;margin-top:-84.8474pt;width:0pt;height:7.2pt;mso-position-horizontal-relative:page;mso-position-vertical-relative:paragraph;z-index:-1813" coordorigin="5230,-1697" coordsize="0,144">
            <v:shape style="position:absolute;left:5230;top:-1697;width:0;height:144" coordorigin="5230,-1697" coordsize="0,144" path="m5230,-1553l5230,-1697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66.4pt;margin-top:10.3526pt;width:45.4pt;height:13.9pt;mso-position-horizontal-relative:page;mso-position-vertical-relative:paragraph;z-index:-1796" coordorigin="5328,207" coordsize="908,278">
            <v:shape style="position:absolute;left:5328;top:207;width:0;height:278" coordorigin="5328,207" coordsize="0,278" path="m5328,207l5328,485e" filled="f" stroked="t" strokeweight="0pt" strokecolor="#000000">
              <v:path arrowok="t"/>
            </v:shape>
            <v:shape style="position:absolute;left:6236;top:207;width:0;height:278" coordorigin="6236,207" coordsize="0,278" path="m6236,207l6236,485e" filled="f" stroked="t" strokeweight="0pt" strokecolor="#000000">
              <v:path arrowok="t"/>
            </v:shape>
            <v:shape style="position:absolute;left:5328;top:485;width:908;height:0" coordorigin="5328,485" coordsize="908,0" path="m5328,485l6236,485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9"/>
          <w:position w:val="1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position w:val="1"/>
          <w:sz w:val="17"/>
          <w:szCs w:val="17"/>
        </w:rPr>
        <w:t>-2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</w:pPr>
      <w:r>
        <w:pict>
          <v:group style="position:absolute;margin-left:261.4pt;margin-top:-91.1961pt;width:0pt;height:7.2pt;mso-position-horizontal-relative:page;mso-position-vertical-relative:paragraph;z-index:-1811" coordorigin="5228,-1824" coordsize="0,144">
            <v:shape style="position:absolute;left:5228;top:-1824;width:0;height:144" coordorigin="5228,-1824" coordsize="0,144" path="m5228,-1680l5228,-1824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84.1pt;margin-top:-91.1961pt;width:0pt;height:7.2pt;mso-position-horizontal-relative:page;mso-position-vertical-relative:paragraph;z-index:-1805" coordorigin="5682,-1824" coordsize="0,144">
            <v:shape style="position:absolute;left:5682;top:-1824;width:0;height:144" coordorigin="5682,-1824" coordsize="0,144" path="m5682,-1680l5682,-1824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152" w:right="-46"/>
      </w:pPr>
      <w:r>
        <w:pict>
          <v:group style="position:absolute;margin-left:284.1pt;margin-top:-95.6474pt;width:0pt;height:7.2pt;mso-position-horizontal-relative:page;mso-position-vertical-relative:paragraph;z-index:-1806" coordorigin="5682,-1913" coordsize="0,144">
            <v:shape style="position:absolute;left:5682;top:-1913;width:0;height:144" coordorigin="5682,-1913" coordsize="0,144" path="m5682,-1769l5682,-1913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9"/>
          <w:position w:val="1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position w:val="1"/>
          <w:sz w:val="17"/>
          <w:szCs w:val="17"/>
        </w:rPr>
        <w:t>-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</w:pPr>
      <w:r>
        <w:pict>
          <v:group style="position:absolute;margin-left:306.1pt;margin-top:-2.59609pt;width:0pt;height:1.5pt;mso-position-horizontal-relative:page;mso-position-vertical-relative:paragraph;z-index:-1872" coordorigin="6122,-52" coordsize="0,30">
            <v:shape style="position:absolute;left:6122;top:-52;width:0;height:30" coordorigin="6122,-52" coordsize="0,30" path="m6122,-22l6122,-52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84.2pt;margin-top:-58.7961pt;width:0pt;height:1.5pt;mso-position-horizontal-relative:page;mso-position-vertical-relative:paragraph;z-index:-1808" coordorigin="5684,-1176" coordsize="0,30">
            <v:shape style="position:absolute;left:5684;top:-1176;width:0;height:30" coordorigin="5684,-1176" coordsize="0,30" path="m5684,-1146l5684,-1176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b</w:t>
      </w:r>
      <w:r>
        <w:rPr>
          <w:rFonts w:cs="Times New Roman" w:hAnsi="Times New Roman" w:eastAsia="Times New Roman" w:ascii="Times New Roman"/>
          <w:spacing w:val="26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right"/>
        <w:spacing w:lineRule="exact" w:line="120"/>
      </w:pPr>
      <w:r>
        <w:pict>
          <v:group style="position:absolute;margin-left:306.1pt;margin-top:-107.847pt;width:0pt;height:1.5pt;mso-position-horizontal-relative:page;mso-position-vertical-relative:paragraph;z-index:-1864" coordorigin="6122,-2157" coordsize="0,30">
            <v:shape style="position:absolute;left:6122;top:-2157;width:0;height:30" coordorigin="6122,-2157" coordsize="0,30" path="m6122,-2127l6122,-2157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9"/>
          <w:position w:val="1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36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za-se</w:t>
      </w:r>
      <w:r>
        <w:rPr>
          <w:rFonts w:cs="Times New Roman" w:hAnsi="Times New Roman" w:eastAsia="Times New Roman" w:ascii="Times New Roman"/>
          <w:spacing w:val="3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4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160"/>
      </w:pPr>
      <w:r>
        <w:rPr>
          <w:rFonts w:cs="Times New Roman" w:hAnsi="Times New Roman" w:eastAsia="Times New Roman" w:ascii="Times New Roman"/>
          <w:i/>
          <w:spacing w:val="0"/>
          <w:w w:val="99"/>
          <w:position w:val="1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380"/>
      </w:pPr>
      <w:r>
        <w:pict>
          <v:group style="position:absolute;margin-left:306.1pt;margin-top:-96.9712pt;width:0pt;height:7.2pt;mso-position-horizontal-relative:page;mso-position-vertical-relative:paragraph;z-index:-1866" coordorigin="6122,-1939" coordsize="0,144">
            <v:shape style="position:absolute;left:6122;top:-1939;width:0;height:144" coordorigin="6122,-1939" coordsize="0,144" path="m6122,-1795l6122,-1939e" filled="f" stroked="t" strokeweight="0pt" strokecolor="#000000">
              <v:path arrowok="t"/>
            </v:shape>
            <w10:wrap type="none"/>
          </v:group>
        </w:pict>
      </w:r>
      <w:r>
        <w:pict>
          <v:group style="position:absolute;margin-left:261.4pt;margin-top:-94.8712pt;width:0pt;height:7.2pt;mso-position-horizontal-relative:page;mso-position-vertical-relative:paragraph;z-index:-1812" coordorigin="5228,-1897" coordsize="0,144">
            <v:shape style="position:absolute;left:5228;top:-1897;width:0;height:144" coordorigin="5228,-1897" coordsize="0,144" path="m5228,-1753l5228,-1897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erv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lo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sectPr>
          <w:type w:val="continuous"/>
          <w:pgSz w:w="15880" w:h="11900" w:orient="landscape"/>
          <w:pgMar w:top="2020" w:bottom="0" w:left="40" w:right="60"/>
          <w:cols w:num="8" w:equalWidth="off">
            <w:col w:w="1541" w:space="233"/>
            <w:col w:w="1137" w:space="205"/>
            <w:col w:w="1099" w:space="735"/>
            <w:col w:w="451" w:space="173"/>
            <w:col w:w="449" w:space="33"/>
            <w:col w:w="807" w:space="2413"/>
            <w:col w:w="1741" w:space="1"/>
            <w:col w:w="476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i/>
          <w:spacing w:val="3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proxi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f(x)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neste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pgMar w:header="1059" w:footer="154" w:top="2020" w:bottom="0" w:left="240" w:right="60"/>
          <w:pgSz w:w="15880" w:h="11900" w:orient="landscape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right"/>
        <w:spacing w:before="76" w:lineRule="exact" w:line="320"/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36"/>
          <w:szCs w:val="3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right"/>
        <w:spacing w:lineRule="exact" w:line="820"/>
      </w:pPr>
      <w:r>
        <w:rPr>
          <w:rFonts w:cs="Times New Roman" w:hAnsi="Times New Roman" w:eastAsia="Times New Roman" w:ascii="Times New Roman"/>
          <w:i/>
          <w:color w:val="191919"/>
          <w:position w:val="17"/>
          <w:sz w:val="60"/>
          <w:szCs w:val="6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92"/>
          <w:position w:val="17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-22"/>
          <w:w w:val="112"/>
          <w:position w:val="17"/>
          <w:sz w:val="60"/>
          <w:szCs w:val="60"/>
        </w:rPr>
        <w:t>≈</w:t>
      </w:r>
      <w:r>
        <w:rPr>
          <w:rFonts w:cs="Segoe UI Symbol" w:hAnsi="Segoe UI Symbol" w:eastAsia="Segoe UI Symbol" w:ascii="Segoe UI Symbol"/>
          <w:color w:val="191919"/>
          <w:spacing w:val="-37"/>
          <w:w w:val="100"/>
          <w:position w:val="9"/>
          <w:sz w:val="87"/>
          <w:szCs w:val="87"/>
        </w:rPr>
        <w:t>∫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-8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ind w:right="-125"/>
      </w:pPr>
      <w:r>
        <w:pict>
          <v:group style="position:absolute;margin-left:16pt;margin-top:124.7pt;width:506.6pt;height:70.9pt;mso-position-horizontal-relative:page;mso-position-vertical-relative:page;z-index:-1795" coordorigin="320,2494" coordsize="10132,1418">
            <v:shape style="position:absolute;left:320;top:2494;width:10132;height:1418" coordorigin="320,2494" coordsize="10132,1418" path="m5386,3912l320,3912,320,2494,10452,2494,10452,3912,5386,3912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91919"/>
          <w:spacing w:val="5"/>
          <w:w w:val="100"/>
          <w:sz w:val="60"/>
          <w:szCs w:val="6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5"/>
          <w:sz w:val="36"/>
          <w:szCs w:val="36"/>
        </w:rPr>
        <w:t>3</w:t>
      </w:r>
      <w:r>
        <w:rPr>
          <w:rFonts w:cs="Times New Roman" w:hAnsi="Times New Roman" w:eastAsia="Times New Roman" w:ascii="Times New Roman"/>
          <w:color w:val="191919"/>
          <w:spacing w:val="-28"/>
          <w:w w:val="100"/>
          <w:position w:val="-15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91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9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0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60"/>
          <w:szCs w:val="60"/>
        </w:rPr>
        <w:t>dx</w:t>
      </w:r>
      <w:r>
        <w:rPr>
          <w:rFonts w:cs="Times New Roman" w:hAnsi="Times New Roman" w:eastAsia="Times New Roman" w:ascii="Times New Roman"/>
          <w:i/>
          <w:color w:val="191919"/>
          <w:spacing w:val="-102"/>
          <w:w w:val="100"/>
          <w:position w:val="0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0"/>
          <w:sz w:val="60"/>
          <w:szCs w:val="60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520"/>
      </w:pPr>
      <w:r>
        <w:br w:type="column"/>
      </w:r>
      <w:r>
        <w:rPr>
          <w:rFonts w:cs="Times New Roman" w:hAnsi="Times New Roman" w:eastAsia="Times New Roman" w:ascii="Times New Roman"/>
          <w:color w:val="191919"/>
          <w:position w:val="-11"/>
          <w:sz w:val="60"/>
          <w:szCs w:val="60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1"/>
          <w:sz w:val="60"/>
          <w:szCs w:val="60"/>
          <w:u w:val="thick" w:color="191919"/>
        </w:rPr>
        <w:t>3h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11"/>
          <w:sz w:val="60"/>
          <w:szCs w:val="6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Segoe UI Symbol" w:hAnsi="Segoe UI Symbol" w:eastAsia="Segoe UI Symbol" w:ascii="Segoe UI Symbol"/>
          <w:sz w:val="60"/>
          <w:szCs w:val="60"/>
        </w:rPr>
        <w:jc w:val="left"/>
        <w:spacing w:lineRule="exact" w:line="880"/>
        <w:ind w:left="160"/>
        <w:sectPr>
          <w:type w:val="continuous"/>
          <w:pgSz w:w="15880" w:h="11900" w:orient="landscape"/>
          <w:pgMar w:top="2020" w:bottom="0" w:left="240" w:right="60"/>
          <w:cols w:num="3" w:equalWidth="off">
            <w:col w:w="1728" w:space="160"/>
            <w:col w:w="2531" w:space="75"/>
            <w:col w:w="11086"/>
          </w:cols>
        </w:sectPr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6"/>
          <w:sz w:val="60"/>
          <w:szCs w:val="60"/>
        </w:rPr>
        <w:t>8</w:t>
      </w:r>
      <w:r>
        <w:rPr>
          <w:rFonts w:cs="Times New Roman" w:hAnsi="Times New Roman" w:eastAsia="Times New Roman" w:ascii="Times New Roman"/>
          <w:color w:val="191919"/>
          <w:spacing w:val="118"/>
          <w:w w:val="100"/>
          <w:position w:val="-6"/>
          <w:sz w:val="60"/>
          <w:szCs w:val="60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36"/>
          <w:sz w:val="60"/>
          <w:szCs w:val="60"/>
        </w:rPr>
        <w:t></w:t>
      </w:r>
      <w:r>
        <w:rPr>
          <w:rFonts w:cs="Segoe UI Symbol" w:hAnsi="Segoe UI Symbol" w:eastAsia="Segoe UI Symbol" w:ascii="Segoe UI Symbol"/>
          <w:color w:val="191919"/>
          <w:spacing w:val="-109"/>
          <w:w w:val="100"/>
          <w:position w:val="36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6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43"/>
          <w:w w:val="100"/>
          <w:position w:val="36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21"/>
          <w:sz w:val="36"/>
          <w:szCs w:val="36"/>
        </w:rPr>
        <w:t>0</w:t>
      </w:r>
      <w:r>
        <w:rPr>
          <w:rFonts w:cs="Segoe UI Symbol" w:hAnsi="Segoe UI Symbol" w:eastAsia="Segoe UI Symbol" w:ascii="Segoe UI Symbol"/>
          <w:color w:val="191919"/>
          <w:spacing w:val="23"/>
          <w:w w:val="56"/>
          <w:position w:val="36"/>
          <w:sz w:val="60"/>
          <w:szCs w:val="60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36"/>
          <w:sz w:val="60"/>
          <w:szCs w:val="60"/>
        </w:rPr>
        <w:t>3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position w:val="36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21"/>
          <w:sz w:val="36"/>
          <w:szCs w:val="36"/>
        </w:rPr>
        <w:t>1</w:t>
      </w:r>
      <w:r>
        <w:rPr>
          <w:rFonts w:cs="Segoe UI Symbol" w:hAnsi="Segoe UI Symbol" w:eastAsia="Segoe UI Symbol" w:ascii="Segoe UI Symbol"/>
          <w:color w:val="191919"/>
          <w:spacing w:val="9"/>
          <w:w w:val="56"/>
          <w:position w:val="36"/>
          <w:sz w:val="60"/>
          <w:szCs w:val="60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36"/>
          <w:sz w:val="60"/>
          <w:szCs w:val="60"/>
        </w:rPr>
        <w:t>3</w:t>
      </w:r>
      <w:r>
        <w:rPr>
          <w:rFonts w:cs="Times New Roman" w:hAnsi="Times New Roman" w:eastAsia="Times New Roman" w:ascii="Times New Roman"/>
          <w:color w:val="191919"/>
          <w:spacing w:val="-62"/>
          <w:w w:val="100"/>
          <w:position w:val="36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6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41"/>
          <w:w w:val="100"/>
          <w:position w:val="36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21"/>
          <w:sz w:val="36"/>
          <w:szCs w:val="36"/>
        </w:rPr>
        <w:t>2</w:t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36"/>
          <w:sz w:val="60"/>
          <w:szCs w:val="60"/>
        </w:rPr>
        <w:t></w:t>
      </w:r>
      <w:r>
        <w:rPr>
          <w:rFonts w:cs="Segoe UI Symbol" w:hAnsi="Segoe UI Symbol" w:eastAsia="Segoe UI Symbol" w:ascii="Segoe UI Symbol"/>
          <w:color w:val="191919"/>
          <w:spacing w:val="-123"/>
          <w:w w:val="100"/>
          <w:position w:val="36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36"/>
          <w:sz w:val="60"/>
          <w:szCs w:val="60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43"/>
          <w:w w:val="100"/>
          <w:position w:val="36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21"/>
          <w:sz w:val="36"/>
          <w:szCs w:val="36"/>
        </w:rPr>
        <w:t>3</w:t>
      </w:r>
      <w:r>
        <w:rPr>
          <w:rFonts w:cs="Times New Roman" w:hAnsi="Times New Roman" w:eastAsia="Times New Roman" w:ascii="Times New Roman"/>
          <w:color w:val="191919"/>
          <w:spacing w:val="-60"/>
          <w:w w:val="100"/>
          <w:position w:val="21"/>
          <w:sz w:val="36"/>
          <w:szCs w:val="3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36"/>
          <w:sz w:val="60"/>
          <w:szCs w:val="60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type w:val="continuous"/>
          <w:pgSz w:w="15880" w:h="11900" w:orient="landscape"/>
          <w:pgMar w:top="2020" w:bottom="0" w:left="240" w:right="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/>
        <w:ind w:left="326" w:right="-80"/>
      </w:pPr>
      <w:r>
        <w:pict>
          <v:group style="position:absolute;margin-left:24.8pt;margin-top:51.9719pt;width:12.8pt;height:19.1pt;mso-position-horizontal-relative:page;mso-position-vertical-relative:paragraph;z-index:-1793" coordorigin="496,1039" coordsize="256,382">
            <v:shape style="position:absolute;left:496;top:1039;width:256;height:382" coordorigin="496,1039" coordsize="256,382" path="m624,1039l496,1421,752,1421,624,103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Re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g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ra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3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0"/>
          <w:szCs w:val="40"/>
        </w:rPr>
        <w:t>/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8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3"/>
          <w:w w:val="100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i/>
          <w:color w:val="0000FF"/>
          <w:spacing w:val="-2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320"/>
        <w:sectPr>
          <w:type w:val="continuous"/>
          <w:pgSz w:w="15880" w:h="11900" w:orient="landscape"/>
          <w:pgMar w:top="2020" w:bottom="0" w:left="240" w:right="60"/>
          <w:cols w:num="2" w:equalWidth="off">
            <w:col w:w="5214" w:space="1944"/>
            <w:col w:w="8422"/>
          </w:cols>
        </w:sectPr>
      </w:pPr>
      <w:r>
        <w:rPr>
          <w:rFonts w:cs="Times New Roman" w:hAnsi="Times New Roman" w:eastAsia="Times New Roman" w:ascii="Times New Roman"/>
          <w:i/>
          <w:color w:val="FF0000"/>
          <w:spacing w:val="0"/>
          <w:w w:val="100"/>
          <w:position w:val="-8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i/>
          <w:color w:val="FF0000"/>
          <w:spacing w:val="44"/>
          <w:w w:val="100"/>
          <w:position w:val="-8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color w:val="FF0000"/>
          <w:spacing w:val="0"/>
          <w:w w:val="105"/>
          <w:position w:val="-8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7362" w:right="8031"/>
      </w:pPr>
      <w:r>
        <w:pict>
          <v:group style="position:absolute;margin-left:38.285pt;margin-top:-37.1877pt;width:346.23pt;height:210.83pt;mso-position-horizontal-relative:page;mso-position-vertical-relative:paragraph;z-index:-1794" coordorigin="766,-744" coordsize="6925,4217">
            <v:shape style="position:absolute;left:3068;top:527;width:3470;height:2388" coordorigin="3068,527" coordsize="3470,2388" path="m6538,527l5807,1255,5181,1835,4653,2277,4215,2594,3861,2798,3582,2901,3371,2915,3222,2852,3127,2725,3078,2546,3068,2325,3091,2077,3138,1813,3202,1544,3277,1284,3354,1043,3427,835,3488,672,3530,565,3546,527e" filled="f" stroked="t" strokeweight="2.83pt" strokecolor="#0000FF">
              <v:path arrowok="t"/>
            </v:shape>
            <v:shape style="position:absolute;left:3002;top:295;width:566;height:1984" coordorigin="3002,295" coordsize="566,1984" path="m3284,2279l3568,2279,3568,295,3002,295,3002,2279,3284,2279xe" filled="t" fillcolor="#FFFFFF" stroked="f">
              <v:path arrowok="t"/>
              <v:fill/>
            </v:shape>
            <v:shape style="position:absolute;left:3002;top:295;width:566;height:1984" coordorigin="3002,295" coordsize="566,1984" path="m3284,2279l3002,2279,3002,295,3568,295,3568,2279,3284,2279xe" filled="f" stroked="t" strokeweight="0pt" strokecolor="#FFFFFF">
              <v:path arrowok="t"/>
            </v:shape>
            <v:shape style="position:absolute;left:3217;top:-715;width:4445;height:3862" coordorigin="3217,-715" coordsize="4445,3862" path="m7662,-715l6617,390,5739,1283,5014,1980,4431,2498,3978,2854,3642,3065,3411,3147,3274,3118,3217,2994,3229,2793,3298,2531,3411,2225,3556,1891,3721,1548,3894,1211,4063,897,4216,624,4340,408,4424,266,4454,215e" filled="f" stroked="t" strokeweight="2.83pt" strokecolor="#FF0000">
              <v:path arrowok="t"/>
            </v:shape>
            <v:shape style="position:absolute;left:794;top:571;width:2441;height:2874" coordorigin="794,571" coordsize="2441,2874" path="m794,3445l1198,2621,1555,1956,1868,1437,2141,1052,2375,787,2574,631,2740,571,2877,594,2987,687,3072,839,3137,1035,3182,1265,3212,1514,3229,1771,3235,2024,3234,2258,3229,2463,3221,2624,3215,2730,3212,2769e" filled="f" stroked="t" strokeweight="2.83pt" strokecolor="#FF0000">
              <v:path arrowok="t"/>
            </v:shape>
            <v:shape style="position:absolute;left:3380;top:711;width:626;height:1984" coordorigin="3380,711" coordsize="626,1984" path="m3692,2695l4006,2695,4006,711,3380,711,3380,2695,3692,2695xe" filled="t" fillcolor="#FFFFFF" stroked="f">
              <v:path arrowok="t"/>
              <v:fill/>
            </v:shape>
            <v:shape style="position:absolute;left:3380;top:711;width:626;height:1984" coordorigin="3380,711" coordsize="626,1984" path="m3692,2695l3380,2695,3380,711,4006,711,4006,2695,3692,2695xe" filled="f" stroked="t" strokeweight="0pt" strokecolor="#FFFFFF">
              <v:path arrowok="t"/>
            </v:shape>
            <v:shape style="position:absolute;left:1134;top:676;width:2210;height:1698" coordorigin="1134,676" coordsize="2210,1698" path="m1134,2375l1599,1857,1997,1445,2333,1130,2612,905,2838,760,3016,686,3150,676,3245,720,3306,810,3337,938,3344,1094,3330,1270,3300,1458,3260,1648,3212,1833,3163,2004,3117,2151,3079,2267,3052,2343,3042,2371e" filled="f" stroked="t" strokeweight="2.83pt" strokecolor="#0000FF">
              <v:path arrowok="t"/>
            </v:shape>
            <v:shape style="position:absolute;left:3796;top:69;width:760;height:1984" coordorigin="3796,69" coordsize="760,1984" path="m4174,2053l4556,2053,4556,69,3796,69,3796,2053,4174,2053xe" filled="t" fillcolor="#FFFFFF" stroked="f">
              <v:path arrowok="t"/>
              <v:fill/>
            </v:shape>
            <v:shape style="position:absolute;left:3796;top:69;width:760;height:1984" coordorigin="3796,69" coordsize="760,1984" path="m4174,2053l3796,2053,3796,69,4556,69,4556,2053,4174,2053xe" filled="f" stroked="t" strokeweight="0pt" strokecolor="#FFFFFF">
              <v:path arrowok="t"/>
            </v:shape>
            <v:shape style="position:absolute;left:3268;top:2223;width:604;height:484" coordorigin="3268,2223" coordsize="604,484" path="m3570,2707l3872,2707,3872,2223,3268,2223,3268,2707,3570,2707xe" filled="t" fillcolor="#FFFFFF" stroked="f">
              <v:path arrowok="t"/>
              <v:fill/>
            </v:shape>
            <v:shape style="position:absolute;left:3268;top:2223;width:604;height:484" coordorigin="3268,2223" coordsize="604,484" path="m3570,2707l3268,2707,3268,2223,3872,2223,3872,2707,3570,2707xe" filled="f" stroked="t" strokeweight="0pt" strokecolor="#FFFFFF">
              <v:path arrowok="t"/>
            </v:shape>
            <w10:wrap type="none"/>
          </v:group>
        </w:pict>
      </w:r>
      <w:r>
        <w:pict>
          <v:shape type="#_x0000_t202" style="position:absolute;margin-left:17pt;margin-top:16.1273pt;width:367.4pt;height:227.6pt;mso-position-horizontal-relative:page;mso-position-vertical-relative:paragraph;z-index:-179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90" w:hRule="exact"/>
                    </w:trPr>
                    <w:tc>
                      <w:tcPr>
                        <w:tcW w:w="28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7064" w:type="dxa"/>
                        <w:gridSpan w:val="5"/>
                        <w:tcBorders>
                          <w:top w:val="nil" w:sz="6" w:space="0" w:color="auto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6"/>
                            <w:szCs w:val="36"/>
                          </w:rPr>
                          <w:jc w:val="right"/>
                          <w:spacing w:lineRule="exact" w:line="380"/>
                          <w:ind w:right="45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FF"/>
                            <w:spacing w:val="2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FF"/>
                            <w:spacing w:val="-2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0000FF"/>
                            <w:spacing w:val="0"/>
                            <w:w w:val="107"/>
                            <w:sz w:val="36"/>
                            <w:szCs w:val="36"/>
                          </w:rPr>
                          <w:t>x)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36"/>
                            <w:szCs w:val="36"/>
                          </w:rPr>
                        </w:r>
                      </w:p>
                    </w:tc>
                  </w:tr>
                  <w:tr>
                    <w:trPr>
                      <w:trHeight w:val="1216" w:hRule="exact"/>
                    </w:trPr>
                    <w:tc>
                      <w:tcPr>
                        <w:tcW w:w="284" w:type="dxa"/>
                        <w:vMerge w:val=""/>
                        <w:tcBorders>
                          <w:left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5516" w:type="dxa"/>
                        <w:gridSpan w:val="4"/>
                        <w:tcBorders>
                          <w:top w:val="nil" w:sz="6" w:space="0" w:color="auto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48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84" w:type="dxa"/>
                        <w:vMerge w:val=""/>
                        <w:tcBorders>
                          <w:left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vMerge w:val="restart"/>
                        <w:tcBorders>
                          <w:top w:val="nil" w:sz="6" w:space="0" w:color="auto"/>
                          <w:left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6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48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830" w:hRule="exact"/>
                    </w:trPr>
                    <w:tc>
                      <w:tcPr>
                        <w:tcW w:w="284" w:type="dxa"/>
                        <w:vMerge w:val=""/>
                        <w:tcBorders>
                          <w:left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vMerge w:val=""/>
                        <w:tcBorders>
                          <w:left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20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0"/>
                            <w:szCs w:val="30"/>
                          </w:rPr>
                          <w:jc w:val="center"/>
                          <w:ind w:left="558" w:right="7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30"/>
                            <w:szCs w:val="3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153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20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0"/>
                            <w:szCs w:val="30"/>
                          </w:rPr>
                          <w:jc w:val="center"/>
                          <w:ind w:left="538" w:right="7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30"/>
                            <w:szCs w:val="3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15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20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0"/>
                            <w:szCs w:val="30"/>
                          </w:rPr>
                          <w:jc w:val="center"/>
                          <w:ind w:left="594" w:right="7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1"/>
                            <w:sz w:val="30"/>
                            <w:szCs w:val="3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1548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284" w:type="dxa"/>
                        <w:vMerge w:val=""/>
                        <w:tcBorders>
                          <w:left w:val="nil" w:sz="6" w:space="0" w:color="auto"/>
                          <w:bottom w:val="single" w:sz="23" w:space="0" w:color="000000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vMerge w:val=""/>
                        <w:tcBorders>
                          <w:left w:val="single" w:sz="23" w:space="0" w:color="000000"/>
                          <w:bottom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0" w:type="dxa"/>
                        <w:tcBorders>
                          <w:top w:val="single" w:sz="1" w:space="0" w:color="000000"/>
                          <w:left w:val="single" w:sz="23" w:space="0" w:color="000000"/>
                          <w:bottom w:val="single" w:sz="23" w:space="0" w:color="000000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30" w:type="dxa"/>
                        <w:vMerge w:val=""/>
                        <w:tcBorders>
                          <w:left w:val="nil" w:sz="6" w:space="0" w:color="auto"/>
                          <w:bottom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86" w:type="dxa"/>
                        <w:tcBorders>
                          <w:top w:val="single" w:sz="1" w:space="0" w:color="000000"/>
                          <w:left w:val="single" w:sz="23" w:space="0" w:color="000000"/>
                          <w:bottom w:val="single" w:sz="23" w:space="0" w:color="000000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48" w:type="dxa"/>
                        <w:vMerge w:val=""/>
                        <w:tcBorders>
                          <w:left w:val="nil" w:sz="6" w:space="0" w:color="auto"/>
                          <w:bottom w:val="single" w:sz="23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84" w:type="dxa"/>
                        <w:tcBorders>
                          <w:top w:val="single" w:sz="23" w:space="0" w:color="000000"/>
                          <w:left w:val="nil" w:sz="6" w:space="0" w:color="auto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850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50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30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86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single" w:sz="23" w:space="0" w:color="000000"/>
                        </w:tcBorders>
                      </w:tcPr>
                      <w:p/>
                    </w:tc>
                    <w:tc>
                      <w:tcPr>
                        <w:tcW w:w="1548" w:type="dxa"/>
                        <w:tcBorders>
                          <w:top w:val="single" w:sz="23" w:space="0" w:color="000000"/>
                          <w:left w:val="single" w:sz="2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FF0000"/>
          <w:spacing w:val="0"/>
          <w:w w:val="115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 w:lineRule="exact" w:line="400"/>
        <w:ind w:left="880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nter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alo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[a,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240" w:right="6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right"/>
        <w:spacing w:lineRule="exact" w:line="300"/>
        <w:ind w:right="97"/>
      </w:pPr>
      <w:r>
        <w:pict>
          <v:group style="position:absolute;margin-left:158.85pt;margin-top:-36.1961pt;width:62.4pt;height:9.7pt;mso-position-horizontal-relative:page;mso-position-vertical-relative:paragraph;z-index:-1791" coordorigin="3177,-724" coordsize="1248,194">
            <v:shape style="position:absolute;left:3189;top:-712;width:0;height:170" coordorigin="3189,-712" coordsize="0,170" path="m3189,-712l3189,-542e" filled="f" stroked="t" strokeweight="1.2pt" strokecolor="#000000">
              <v:path arrowok="t"/>
            </v:shape>
            <v:shape style="position:absolute;left:4413;top:-712;width:0;height:170" coordorigin="4413,-712" coordsize="0,170" path="m4413,-712l4413,-542e" filled="f" stroked="t" strokeweight="1.2pt" strokecolor="#000000">
              <v:path arrowok="t"/>
            </v:shape>
            <v:shape style="position:absolute;left:3196;top:-628;width:1210;height:0" coordorigin="3196,-628" coordsize="1210,0" path="m3196,-628l4406,-628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</w:pPr>
      <w:r>
        <w:pict>
          <v:group style="position:absolute;margin-left:380.6pt;margin-top:-23.6961pt;width:19.1pt;height:12.8pt;mso-position-horizontal-relative:page;mso-position-vertical-relative:paragraph;z-index:-1792" coordorigin="7612,-474" coordsize="382,256">
            <v:shape style="position:absolute;left:7612;top:-474;width:382;height:256" coordorigin="7612,-474" coordsize="382,256" path="m7994,-346l7612,-474,7612,-218,7994,-34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               </w:t>
      </w:r>
      <w:r>
        <w:rPr>
          <w:rFonts w:cs="Times New Roman" w:hAnsi="Times New Roman" w:eastAsia="Times New Roman" w:ascii="Times New Roman"/>
          <w:spacing w:val="32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                  </w:t>
      </w:r>
      <w:r>
        <w:rPr>
          <w:rFonts w:cs="Times New Roman" w:hAnsi="Times New Roman" w:eastAsia="Times New Roman" w:ascii="Times New Roman"/>
          <w:spacing w:val="41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b</w:t>
      </w:r>
      <w:r>
        <w:rPr>
          <w:rFonts w:cs="Times New Roman" w:hAnsi="Times New Roman" w:eastAsia="Times New Roman" w:ascii="Times New Roman"/>
          <w:spacing w:val="26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0"/>
          <w:szCs w:val="3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152" w:right="-46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                          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7"/>
          <w:szCs w:val="17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 w:lineRule="exact" w:line="360"/>
        <w:ind w:left="-47" w:right="5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Conhec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pontos,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za-se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4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160"/>
      </w:pPr>
      <w:r>
        <w:rPr>
          <w:rFonts w:cs="Times New Roman" w:hAnsi="Times New Roman" w:eastAsia="Times New Roman" w:ascii="Times New Roman"/>
          <w:i/>
          <w:spacing w:val="0"/>
          <w:w w:val="99"/>
          <w:position w:val="1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exact" w:line="380"/>
        <w:ind w:left="227" w:right="141"/>
      </w:pP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rox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36"/>
          <w:szCs w:val="36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nter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alo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[a,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b]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  <w:sectPr>
          <w:type w:val="continuous"/>
          <w:pgSz w:w="15880" w:h="11900" w:orient="landscape"/>
          <w:pgMar w:top="2020" w:bottom="0" w:left="240" w:right="60"/>
          <w:cols w:num="4" w:equalWidth="off">
            <w:col w:w="1341" w:space="1367"/>
            <w:col w:w="3907" w:space="2189"/>
            <w:col w:w="5219" w:space="2"/>
            <w:col w:w="155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i/>
          <w:spacing w:val="3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para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  <w:sectPr>
          <w:pgMar w:header="1059" w:footer="154" w:top="2020" w:bottom="0" w:left="460" w:right="60"/>
          <w:pgSz w:w="15880" w:h="11900" w:orient="landscape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before="75" w:lineRule="exact" w:line="280"/>
        <w:ind w:left="977" w:right="1922"/>
      </w:pPr>
      <w:r>
        <w:pict>
          <v:shape type="#_x0000_t202" style="position:absolute;margin-left:56.2pt;margin-top:12.1551pt;width:23.6502pt;height:33.0099pt;mso-position-horizontal-relative:page;mso-position-vertical-relative:paragraph;z-index:-178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6"/>
                      <w:szCs w:val="26"/>
                    </w:rPr>
                    <w:jc w:val="left"/>
                    <w:spacing w:lineRule="exact" w:line="660"/>
                    <w:ind w:right="-119"/>
                  </w:pPr>
                  <w:r>
                    <w:rPr>
                      <w:rFonts w:cs="Segoe UI Symbol" w:hAnsi="Segoe UI Symbol" w:eastAsia="Segoe UI Symbol" w:ascii="Segoe UI Symbol"/>
                      <w:color w:val="191919"/>
                      <w:spacing w:val="-14"/>
                      <w:w w:val="100"/>
                      <w:position w:val="5"/>
                      <w:sz w:val="64"/>
                      <w:szCs w:val="64"/>
                    </w:rPr>
                    <w:t>∫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91919"/>
                      <w:spacing w:val="0"/>
                      <w:w w:val="100"/>
                      <w:position w:val="-8"/>
                      <w:sz w:val="26"/>
                      <w:szCs w:val="26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191919"/>
          <w:spacing w:val="11"/>
          <w:w w:val="101"/>
          <w:position w:val="-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position w:val="-7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440"/>
        <w:ind w:left="132" w:right="-95"/>
      </w:pPr>
      <w:r>
        <w:rPr>
          <w:rFonts w:cs="Times New Roman" w:hAnsi="Times New Roman" w:eastAsia="Times New Roman" w:ascii="Times New Roman"/>
          <w:i/>
          <w:color w:val="191919"/>
          <w:w w:val="99"/>
          <w:position w:val="5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-64"/>
          <w:w w:val="100"/>
          <w:position w:val="5"/>
          <w:sz w:val="44"/>
          <w:szCs w:val="4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5"/>
          <w:sz w:val="44"/>
          <w:szCs w:val="44"/>
        </w:rPr>
        <w:t>≈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5"/>
          <w:sz w:val="44"/>
          <w:szCs w:val="44"/>
        </w:rPr>
        <w:t>     </w:t>
      </w:r>
      <w:r>
        <w:rPr>
          <w:rFonts w:cs="Segoe UI Symbol" w:hAnsi="Segoe UI Symbol" w:eastAsia="Segoe UI Symbol" w:ascii="Segoe UI Symbol"/>
          <w:color w:val="191919"/>
          <w:spacing w:val="17"/>
          <w:w w:val="100"/>
          <w:position w:val="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24"/>
          <w:w w:val="99"/>
          <w:position w:val="5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5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191919"/>
          <w:spacing w:val="-35"/>
          <w:w w:val="100"/>
          <w:position w:val="-5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5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81"/>
          <w:w w:val="100"/>
          <w:position w:val="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5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61"/>
          <w:w w:val="100"/>
          <w:position w:val="5"/>
          <w:sz w:val="44"/>
          <w:szCs w:val="4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5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-81"/>
          <w:w w:val="100"/>
          <w:position w:val="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2"/>
          <w:w w:val="99"/>
          <w:position w:val="5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5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i/>
          <w:color w:val="191919"/>
          <w:spacing w:val="-69"/>
          <w:w w:val="100"/>
          <w:position w:val="5"/>
          <w:sz w:val="44"/>
          <w:szCs w:val="44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16"/>
          <w:position w:val="5"/>
          <w:sz w:val="44"/>
          <w:szCs w:val="44"/>
        </w:rPr>
        <w:t>=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lineRule="exact" w:line="120"/>
        <w:ind w:left="1116" w:right="1969"/>
      </w:pPr>
      <w:r>
        <w:rPr>
          <w:rFonts w:cs="Times New Roman" w:hAnsi="Times New Roman" w:eastAsia="Times New Roman" w:ascii="Times New Roman"/>
          <w:color w:val="191919"/>
          <w:spacing w:val="0"/>
          <w:w w:val="105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3" w:lineRule="exact" w:line="400"/>
      </w:pPr>
      <w:r>
        <w:br w:type="column"/>
      </w:r>
      <w:r>
        <w:rPr>
          <w:rFonts w:cs="Times New Roman" w:hAnsi="Times New Roman" w:eastAsia="Times New Roman" w:ascii="Times New Roman"/>
          <w:color w:val="191919"/>
          <w:w w:val="99"/>
          <w:position w:val="-8"/>
          <w:sz w:val="44"/>
          <w:szCs w:val="44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8"/>
          <w:sz w:val="44"/>
          <w:szCs w:val="44"/>
          <w:u w:val="thick" w:color="191919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8"/>
          <w:sz w:val="44"/>
          <w:szCs w:val="44"/>
          <w:u w:val="thick" w:color="191919"/>
        </w:rPr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8"/>
          <w:sz w:val="44"/>
          <w:szCs w:val="44"/>
          <w:u w:val="thick" w:color="191919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8"/>
          <w:sz w:val="44"/>
          <w:szCs w:val="4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Segoe UI Symbol" w:hAnsi="Segoe UI Symbol" w:eastAsia="Segoe UI Symbol" w:ascii="Segoe UI Symbol"/>
          <w:sz w:val="44"/>
          <w:szCs w:val="44"/>
        </w:rPr>
        <w:jc w:val="left"/>
        <w:spacing w:lineRule="exact" w:line="620"/>
        <w:ind w:left="112"/>
        <w:sectPr>
          <w:type w:val="continuous"/>
          <w:pgSz w:w="15880" w:h="11900" w:orient="landscape"/>
          <w:pgMar w:top="2020" w:bottom="0" w:left="460" w:right="60"/>
          <w:cols w:num="2" w:equalWidth="off">
            <w:col w:w="3228" w:space="54"/>
            <w:col w:w="12078"/>
          </w:cols>
        </w:sectPr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44"/>
          <w:szCs w:val="44"/>
        </w:rPr>
        <w:t>8</w:t>
      </w:r>
      <w:r>
        <w:rPr>
          <w:rFonts w:cs="Times New Roman" w:hAnsi="Times New Roman" w:eastAsia="Times New Roman" w:ascii="Times New Roman"/>
          <w:color w:val="191919"/>
          <w:spacing w:val="88"/>
          <w:w w:val="100"/>
          <w:position w:val="-4"/>
          <w:sz w:val="44"/>
          <w:szCs w:val="44"/>
        </w:rPr>
        <w:t> </w:t>
      </w:r>
      <w:r>
        <w:rPr>
          <w:rFonts w:cs="Segoe UI Symbol" w:hAnsi="Segoe UI Symbol" w:eastAsia="Segoe UI Symbol" w:ascii="Segoe UI Symbol"/>
          <w:color w:val="191919"/>
          <w:spacing w:val="9"/>
          <w:w w:val="49"/>
          <w:position w:val="25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25"/>
          <w:sz w:val="44"/>
          <w:szCs w:val="44"/>
        </w:rPr>
        <w:t></w:t>
      </w:r>
      <w:r>
        <w:rPr>
          <w:rFonts w:cs="Segoe UI Symbol" w:hAnsi="Segoe UI Symbol" w:eastAsia="Segoe UI Symbol" w:ascii="Segoe UI Symbol"/>
          <w:color w:val="191919"/>
          <w:spacing w:val="-79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5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1"/>
          <w:position w:val="15"/>
          <w:sz w:val="26"/>
          <w:szCs w:val="26"/>
        </w:rPr>
        <w:t>0</w:t>
      </w:r>
      <w:r>
        <w:rPr>
          <w:rFonts w:cs="Segoe UI Symbol" w:hAnsi="Segoe UI Symbol" w:eastAsia="Segoe UI Symbol" w:ascii="Segoe UI Symbol"/>
          <w:color w:val="191919"/>
          <w:spacing w:val="0"/>
          <w:w w:val="56"/>
          <w:position w:val="25"/>
          <w:sz w:val="44"/>
          <w:szCs w:val="44"/>
        </w:rPr>
        <w:t></w:t>
      </w:r>
      <w:r>
        <w:rPr>
          <w:rFonts w:cs="Segoe UI Symbol" w:hAnsi="Segoe UI Symbol" w:eastAsia="Segoe UI Symbol" w:ascii="Segoe UI Symbol"/>
          <w:color w:val="191919"/>
          <w:spacing w:val="-81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25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-38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5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15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9"/>
          <w:w w:val="49"/>
          <w:position w:val="25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191919"/>
          <w:spacing w:val="7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3</w:t>
      </w:r>
      <w:r>
        <w:rPr>
          <w:rFonts w:cs="Times New Roman" w:hAnsi="Times New Roman" w:eastAsia="Times New Roman" w:ascii="Times New Roman"/>
          <w:color w:val="191919"/>
          <w:spacing w:val="22"/>
          <w:w w:val="99"/>
          <w:position w:val="25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color w:val="191919"/>
          <w:spacing w:val="12"/>
          <w:w w:val="101"/>
          <w:position w:val="15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7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3f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15"/>
          <w:sz w:val="26"/>
          <w:szCs w:val="26"/>
        </w:rPr>
        <w:t>2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2</w:t>
      </w:r>
      <w:r>
        <w:rPr>
          <w:rFonts w:cs="Times New Roman" w:hAnsi="Times New Roman" w:eastAsia="Times New Roman" w:ascii="Times New Roman"/>
          <w:color w:val="191919"/>
          <w:spacing w:val="22"/>
          <w:w w:val="99"/>
          <w:position w:val="25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15"/>
          <w:sz w:val="26"/>
          <w:szCs w:val="26"/>
        </w:rPr>
        <w:t>3</w:t>
      </w:r>
      <w:r>
        <w:rPr>
          <w:rFonts w:cs="Segoe UI Symbol" w:hAnsi="Segoe UI Symbol" w:eastAsia="Segoe UI Symbol" w:ascii="Segoe UI Symbol"/>
          <w:color w:val="191919"/>
          <w:spacing w:val="7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3f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1"/>
          <w:position w:val="15"/>
          <w:sz w:val="26"/>
          <w:szCs w:val="26"/>
        </w:rPr>
        <w:t>4</w:t>
      </w:r>
      <w:r>
        <w:rPr>
          <w:rFonts w:cs="Segoe UI Symbol" w:hAnsi="Segoe UI Symbol" w:eastAsia="Segoe UI Symbol" w:ascii="Segoe UI Symbol"/>
          <w:color w:val="191919"/>
          <w:spacing w:val="23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3</w:t>
      </w:r>
      <w:r>
        <w:rPr>
          <w:rFonts w:cs="Times New Roman" w:hAnsi="Times New Roman" w:eastAsia="Times New Roman" w:ascii="Times New Roman"/>
          <w:color w:val="191919"/>
          <w:spacing w:val="22"/>
          <w:w w:val="99"/>
          <w:position w:val="25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15"/>
          <w:sz w:val="26"/>
          <w:szCs w:val="26"/>
        </w:rPr>
        <w:t>5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2f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15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color w:val="191919"/>
          <w:spacing w:val="2"/>
          <w:w w:val="101"/>
          <w:position w:val="15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191919"/>
          <w:spacing w:val="8"/>
          <w:w w:val="101"/>
          <w:position w:val="15"/>
          <w:sz w:val="26"/>
          <w:szCs w:val="26"/>
        </w:rPr>
        <w:t>.</w:t>
      </w:r>
      <w:r>
        <w:rPr>
          <w:rFonts w:cs="Segoe UI Symbol" w:hAnsi="Segoe UI Symbol" w:eastAsia="Segoe UI Symbol" w:ascii="Segoe UI Symbol"/>
          <w:color w:val="191919"/>
          <w:spacing w:val="7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2f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2"/>
          <w:w w:val="100"/>
          <w:position w:val="15"/>
          <w:sz w:val="26"/>
          <w:szCs w:val="26"/>
        </w:rPr>
        <w:t>m</w:t>
      </w:r>
      <w:r>
        <w:rPr>
          <w:rFonts w:cs="Segoe UI Symbol" w:hAnsi="Segoe UI Symbol" w:eastAsia="Segoe UI Symbol" w:ascii="Segoe UI Symbol"/>
          <w:color w:val="191919"/>
          <w:spacing w:val="0"/>
          <w:w w:val="100"/>
          <w:position w:val="15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5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5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7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3</w:t>
      </w:r>
      <w:r>
        <w:rPr>
          <w:rFonts w:cs="Times New Roman" w:hAnsi="Times New Roman" w:eastAsia="Times New Roman" w:ascii="Times New Roman"/>
          <w:color w:val="191919"/>
          <w:spacing w:val="22"/>
          <w:w w:val="99"/>
          <w:position w:val="25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15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-45"/>
          <w:w w:val="100"/>
          <w:position w:val="15"/>
          <w:sz w:val="26"/>
          <w:szCs w:val="26"/>
        </w:rPr>
        <w:t> </w:t>
      </w:r>
      <w:r>
        <w:rPr>
          <w:rFonts w:cs="Segoe UI Symbol" w:hAnsi="Segoe UI Symbol" w:eastAsia="Segoe UI Symbol" w:ascii="Segoe UI Symbol"/>
          <w:color w:val="191919"/>
          <w:spacing w:val="0"/>
          <w:w w:val="118"/>
          <w:position w:val="15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15"/>
          <w:sz w:val="26"/>
          <w:szCs w:val="26"/>
        </w:rPr>
        <w:t>2</w:t>
      </w:r>
      <w:r>
        <w:rPr>
          <w:rFonts w:cs="Segoe UI Symbol" w:hAnsi="Segoe UI Symbol" w:eastAsia="Segoe UI Symbol" w:ascii="Segoe UI Symbol"/>
          <w:color w:val="191919"/>
          <w:spacing w:val="5"/>
          <w:w w:val="56"/>
          <w:position w:val="25"/>
          <w:sz w:val="44"/>
          <w:szCs w:val="44"/>
        </w:rPr>
        <w:t>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25"/>
          <w:sz w:val="44"/>
          <w:szCs w:val="44"/>
        </w:rPr>
        <w:t>3f</w:t>
      </w:r>
      <w:r>
        <w:rPr>
          <w:rFonts w:cs="Times New Roman" w:hAnsi="Times New Roman" w:eastAsia="Times New Roman" w:ascii="Times New Roman"/>
          <w:color w:val="191919"/>
          <w:spacing w:val="-72"/>
          <w:w w:val="100"/>
          <w:position w:val="2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4"/>
          <w:w w:val="101"/>
          <w:position w:val="15"/>
          <w:sz w:val="26"/>
          <w:szCs w:val="26"/>
        </w:rPr>
        <w:t>m</w:t>
      </w:r>
      <w:r>
        <w:rPr>
          <w:rFonts w:cs="Segoe UI Symbol" w:hAnsi="Segoe UI Symbol" w:eastAsia="Segoe UI Symbol" w:ascii="Segoe UI Symbol"/>
          <w:color w:val="191919"/>
          <w:spacing w:val="16"/>
          <w:w w:val="118"/>
          <w:position w:val="15"/>
          <w:sz w:val="26"/>
          <w:szCs w:val="26"/>
        </w:rPr>
        <w:t>−</w:t>
      </w:r>
      <w:r>
        <w:rPr>
          <w:rFonts w:cs="Times New Roman" w:hAnsi="Times New Roman" w:eastAsia="Times New Roman" w:ascii="Times New Roman"/>
          <w:color w:val="191919"/>
          <w:spacing w:val="14"/>
          <w:w w:val="101"/>
          <w:position w:val="15"/>
          <w:sz w:val="26"/>
          <w:szCs w:val="26"/>
        </w:rPr>
        <w:t>1</w:t>
      </w:r>
      <w:r>
        <w:rPr>
          <w:rFonts w:cs="Segoe UI Symbol" w:hAnsi="Segoe UI Symbol" w:eastAsia="Segoe UI Symbol" w:ascii="Segoe UI Symbol"/>
          <w:color w:val="191919"/>
          <w:spacing w:val="0"/>
          <w:w w:val="49"/>
          <w:position w:val="25"/>
          <w:sz w:val="44"/>
          <w:szCs w:val="44"/>
        </w:rPr>
        <w:t></w:t>
      </w:r>
      <w:r>
        <w:rPr>
          <w:rFonts w:cs="Segoe UI Symbol" w:hAnsi="Segoe UI Symbol" w:eastAsia="Segoe UI Symbol" w:ascii="Segoe UI Symbo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exact" w:line="440"/>
        <w:ind w:left="106"/>
      </w:pP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Re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g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ra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3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/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8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FF"/>
          <w:spacing w:val="1"/>
          <w:w w:val="100"/>
          <w:position w:val="-1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3"/>
          <w:w w:val="100"/>
          <w:position w:val="-1"/>
          <w:sz w:val="40"/>
          <w:szCs w:val="40"/>
        </w:rPr>
        <w:t>m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i/>
          <w:color w:val="0000FF"/>
          <w:spacing w:val="2"/>
          <w:w w:val="100"/>
          <w:position w:val="-1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i/>
          <w:color w:val="0000FF"/>
          <w:spacing w:val="-1"/>
          <w:w w:val="100"/>
          <w:position w:val="-1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i/>
          <w:color w:val="0000FF"/>
          <w:spacing w:val="0"/>
          <w:w w:val="100"/>
          <w:position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 w:lineRule="exact" w:line="400"/>
        <w:ind w:left="858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nter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alos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entre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[a,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36"/>
          <w:szCs w:val="3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36"/>
          <w:szCs w:val="36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80" w:h="11900" w:orient="landscape"/>
          <w:pgMar w:top="2020" w:bottom="0" w:left="460" w:right="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 w:lineRule="exact" w:line="360"/>
        <w:ind w:left="8537" w:right="57"/>
      </w:pPr>
      <w:r>
        <w:pict>
          <v:group style="position:absolute;margin-left:16pt;margin-top:124.7pt;width:763.5pt;height:70.9pt;mso-position-horizontal-relative:page;mso-position-vertical-relative:page;z-index:-1789" coordorigin="320,2494" coordsize="15270,1418">
            <v:shape style="position:absolute;left:320;top:2494;width:15270;height:1418" coordorigin="320,2494" coordsize="15270,1418" path="m7956,3912l320,3912,320,2494,15590,2494,15590,3912,7956,3912xe" filled="f" stroked="t" strokeweight="0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Conhec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pontos,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36"/>
          <w:szCs w:val="36"/>
        </w:rPr>
        <w:t>za-se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4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lineRule="exact" w:line="160"/>
      </w:pPr>
      <w:r>
        <w:rPr>
          <w:rFonts w:cs="Times New Roman" w:hAnsi="Times New Roman" w:eastAsia="Times New Roman" w:ascii="Times New Roman"/>
          <w:i/>
          <w:spacing w:val="0"/>
          <w:w w:val="99"/>
          <w:position w:val="1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exact" w:line="380"/>
        <w:ind w:left="8811" w:right="160"/>
      </w:pP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rox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36"/>
          <w:szCs w:val="36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erva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o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36"/>
          <w:szCs w:val="36"/>
        </w:rPr>
        <w:t>(x)</w:t>
      </w:r>
      <w:r>
        <w:rPr>
          <w:rFonts w:cs="Times New Roman" w:hAnsi="Times New Roman" w:eastAsia="Times New Roman" w:ascii="Times New Roman"/>
          <w:i/>
          <w:spacing w:val="3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para</w:t>
      </w:r>
    </w:p>
    <w:sectPr>
      <w:type w:val="continuous"/>
      <w:pgSz w:w="15880" w:h="11900" w:orient="landscape"/>
      <w:pgMar w:top="2020" w:bottom="0" w:left="460" w:right="60"/>
      <w:cols w:num="2" w:equalWidth="off">
        <w:col w:w="13802" w:space="2"/>
        <w:col w:w="1556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09.9pt;margin-top:576.276pt;width:176.566pt;height:14pt;mso-position-horizontal-relative:page;mso-position-vertical-relative:page;z-index:-19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4"/>
                    <w:szCs w:val="24"/>
                  </w:rPr>
                  <w:t>mé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8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3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1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4"/>
                    <w:szCs w:val="24"/>
                  </w:rPr>
                  <w:t>ç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ã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12.4pt;margin-top:498.9pt;width:524.4pt;height:70.9pt;mso-position-horizontal-relative:page;mso-position-vertical-relative:page;z-index:-1947" coordorigin="2248,9978" coordsize="10488,1418">
          <v:shape style="position:absolute;left:2248;top:9978;width:10488;height:1418" coordorigin="2248,9978" coordsize="10488,1418" path="m7492,11396l2248,11396,2248,9978,12736,9978,12736,11396,7492,11396xe" filled="f" stroked="t" strokeweight="0pt" strokecolor="#000000">
            <v:path arrowok="t"/>
          </v:shape>
          <w10:wrap type="none"/>
        </v:group>
      </w:pict>
    </w:r>
    <w:r>
      <w:pict>
        <v:shape type="#_x0000_t202" style="position:absolute;margin-left:405.7pt;margin-top:500.66pt;width:17pt;height:32pt;mso-position-horizontal-relative:page;mso-position-vertical-relative:page;z-index:-19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62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z w:val="60"/>
                    <w:szCs w:val="6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60"/>
                    <w:szCs w:val="60"/>
                    <w:u w:val="thick" w:color="191919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60"/>
                    <w:szCs w:val="60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40.6pt;margin-top:503.816pt;width:29.3pt;height:23.3324pt;mso-position-horizontal-relative:page;mso-position-vertical-relative:page;z-index:-19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lineRule="exact" w:line="440"/>
                  <w:ind w:left="20" w:right="-64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8"/>
                    <w:position w:val="5"/>
                    <w:sz w:val="36"/>
                    <w:szCs w:val="3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3"/>
                    <w:position w:val="-4"/>
                    <w:sz w:val="21"/>
                    <w:szCs w:val="21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31"/>
                    <w:w w:val="100"/>
                    <w:position w:val="-4"/>
                    <w:sz w:val="21"/>
                    <w:szCs w:val="21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6"/>
                    <w:w w:val="58"/>
                    <w:position w:val="-4"/>
                    <w:sz w:val="21"/>
                    <w:szCs w:val="21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2"/>
                    <w:position w:val="-4"/>
                    <w:sz w:val="21"/>
                    <w:szCs w:val="21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84pt;margin-top:512.716pt;width:11pt;height:20pt;mso-position-horizontal-relative:page;mso-position-vertical-relative:page;z-index:-19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36"/>
                    <w:szCs w:val="3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25.7pt;margin-top:513.146pt;width:124.889pt;height:47.0703pt;mso-position-horizontal-relative:page;mso-position-vertical-relative:page;z-index:-19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6"/>
                    <w:szCs w:val="36"/>
                  </w:rPr>
                  <w:jc w:val="left"/>
                  <w:spacing w:lineRule="exact" w:line="920"/>
                  <w:ind w:left="20" w:right="-135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position w:val="15"/>
                    <w:sz w:val="60"/>
                    <w:szCs w:val="6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6"/>
                    <w:position w:val="15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2"/>
                    <w:w w:val="100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100"/>
                    <w:position w:val="15"/>
                    <w:sz w:val="60"/>
                    <w:szCs w:val="60"/>
                  </w:rPr>
                  <w:t>≈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40"/>
                    <w:w w:val="100"/>
                    <w:position w:val="15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15"/>
                    <w:sz w:val="60"/>
                    <w:szCs w:val="6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90"/>
                    <w:w w:val="100"/>
                    <w:position w:val="15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20"/>
                    <w:w w:val="100"/>
                    <w:position w:val="1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22"/>
                    <w:w w:val="116"/>
                    <w:position w:val="15"/>
                    <w:sz w:val="60"/>
                    <w:szCs w:val="60"/>
                  </w:rPr>
                  <w:t>=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37"/>
                    <w:w w:val="100"/>
                    <w:position w:val="7"/>
                    <w:sz w:val="87"/>
                    <w:szCs w:val="87"/>
                  </w:rPr>
                  <w:t>∫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-11"/>
                    <w:sz w:val="36"/>
                    <w:szCs w:val="3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5.4pt;margin-top:517.66pt;width:301.535pt;height:53pt;mso-position-horizontal-relative:page;mso-position-vertical-relative:page;z-index:-19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1040"/>
                  <w:ind w:left="20" w:right="-153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21"/>
                    <w:position w:val="34"/>
                    <w:sz w:val="60"/>
                    <w:szCs w:val="6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position w:val="19"/>
                    <w:sz w:val="36"/>
                    <w:szCs w:val="3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-42"/>
                    <w:position w:val="19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34"/>
                    <w:sz w:val="60"/>
                    <w:szCs w:val="60"/>
                  </w:rPr>
                  <w:t>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93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92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34"/>
                    <w:sz w:val="60"/>
                    <w:szCs w:val="60"/>
                  </w:rPr>
                  <w:t>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109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dx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0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=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25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0"/>
                    <w:position w:val="-8"/>
                    <w:sz w:val="60"/>
                    <w:szCs w:val="6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-30"/>
                    <w:w w:val="100"/>
                    <w:position w:val="-8"/>
                    <w:sz w:val="60"/>
                    <w:szCs w:val="60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34"/>
                    <w:sz w:val="60"/>
                    <w:szCs w:val="60"/>
                  </w:rPr>
                  <w:t>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109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57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2"/>
                    <w:w w:val="100"/>
                    <w:position w:val="19"/>
                    <w:sz w:val="36"/>
                    <w:szCs w:val="36"/>
                  </w:rPr>
                  <w:t>i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22"/>
                    <w:w w:val="116"/>
                    <w:position w:val="19"/>
                    <w:sz w:val="36"/>
                    <w:szCs w:val="36"/>
                  </w:rPr>
                  <w:t>−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14"/>
                    <w:w w:val="100"/>
                    <w:position w:val="19"/>
                    <w:sz w:val="36"/>
                    <w:szCs w:val="36"/>
                  </w:rPr>
                  <w:t>1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25"/>
                    <w:w w:val="56"/>
                    <w:position w:val="34"/>
                    <w:sz w:val="60"/>
                    <w:szCs w:val="60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34"/>
                    <w:w w:val="100"/>
                    <w:position w:val="34"/>
                    <w:sz w:val="60"/>
                    <w:szCs w:val="6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19"/>
                    <w:sz w:val="36"/>
                    <w:szCs w:val="3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60"/>
                    <w:w w:val="100"/>
                    <w:position w:val="19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39"/>
                    <w:w w:val="56"/>
                    <w:position w:val="34"/>
                    <w:sz w:val="60"/>
                    <w:szCs w:val="60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79.6pt;margin-top:519.434pt;width:206.866pt;height:70.8422pt;mso-position-horizontal-relative:page;mso-position-vertical-relative:page;z-index:-1941" filled="f" stroked="f">
          <v:textbox inset="0,0,0,0">
            <w:txbxContent>
              <w:p>
                <w:pPr>
                  <w:rPr>
                    <w:rFonts w:cs="Segoe UI Symbol" w:hAnsi="Segoe UI Symbol" w:eastAsia="Segoe UI Symbol" w:ascii="Segoe UI Symbol"/>
                    <w:sz w:val="60"/>
                    <w:szCs w:val="60"/>
                  </w:rPr>
                  <w:jc w:val="left"/>
                  <w:spacing w:lineRule="exact" w:line="700"/>
                  <w:ind w:left="20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4"/>
                    <w:position w:val="-5"/>
                    <w:sz w:val="36"/>
                    <w:szCs w:val="36"/>
                  </w:rPr>
                  <w:t>i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20"/>
                    <w:w w:val="56"/>
                    <w:position w:val="-5"/>
                    <w:sz w:val="36"/>
                    <w:szCs w:val="36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0"/>
                    <w:position w:val="-5"/>
                    <w:sz w:val="36"/>
                    <w:szCs w:val="3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-60"/>
                    <w:w w:val="100"/>
                    <w:position w:val="-5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10"/>
                    <w:sz w:val="60"/>
                    <w:szCs w:val="60"/>
                  </w:rPr>
                  <w:t></w:t>
                </w:r>
                <w:r>
                  <w:rPr>
                    <w:rFonts w:cs="Segoe UI Symbol" w:hAnsi="Segoe UI Symbol" w:eastAsia="Segoe UI Symbol" w:ascii="Segoe UI Symbol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  <w:p>
                <w:pPr>
                  <w:rPr>
                    <w:sz w:val="20"/>
                    <w:szCs w:val="20"/>
                  </w:rPr>
                  <w:jc w:val="left"/>
                  <w:spacing w:lineRule="exact" w:line="200"/>
                </w:pPr>
                <w:r>
                  <w:rPr>
                    <w:sz w:val="20"/>
                    <w:szCs w:val="20"/>
                  </w:rPr>
                </w:r>
              </w:p>
              <w:p>
                <w:pPr>
                  <w:rPr>
                    <w:sz w:val="22"/>
                    <w:szCs w:val="22"/>
                  </w:rPr>
                  <w:jc w:val="left"/>
                  <w:spacing w:before="4" w:lineRule="exact" w:line="220"/>
                </w:pPr>
                <w:r>
                  <w:rPr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ind w:left="626" w:right="-36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4"/>
                    <w:szCs w:val="24"/>
                  </w:rPr>
                  <w:t>mé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8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3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1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4"/>
                    <w:szCs w:val="24"/>
                  </w:rPr>
                  <w:t>ç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ã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49.5pt;margin-top:550.11pt;width:20.4pt;height:13.4387pt;mso-position-horizontal-relative:page;mso-position-vertical-relative:page;z-index:-19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103"/>
                    <w:sz w:val="21"/>
                    <w:szCs w:val="21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31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6"/>
                    <w:w w:val="119"/>
                    <w:sz w:val="21"/>
                    <w:szCs w:val="21"/>
                  </w:rPr>
                  <w:t>−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2"/>
                    <w:sz w:val="21"/>
                    <w:szCs w:val="21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05.7pt;margin-top:500.66pt;width:17pt;height:32pt;mso-position-horizontal-relative:page;mso-position-vertical-relative:page;z-index:-19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62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z w:val="60"/>
                    <w:szCs w:val="60"/>
                  </w:rPr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60"/>
                    <w:szCs w:val="60"/>
                    <w:u w:val="thick" w:color="191919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60"/>
                    <w:szCs w:val="60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40.6pt;margin-top:503.816pt;width:29.3pt;height:23.3324pt;mso-position-horizontal-relative:page;mso-position-vertical-relative:page;z-index:-19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lineRule="exact" w:line="440"/>
                  <w:ind w:left="20" w:right="-64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8"/>
                    <w:position w:val="5"/>
                    <w:sz w:val="36"/>
                    <w:szCs w:val="3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3"/>
                    <w:position w:val="-4"/>
                    <w:sz w:val="21"/>
                    <w:szCs w:val="21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31"/>
                    <w:w w:val="100"/>
                    <w:position w:val="-4"/>
                    <w:sz w:val="21"/>
                    <w:szCs w:val="21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6"/>
                    <w:w w:val="58"/>
                    <w:position w:val="-4"/>
                    <w:sz w:val="21"/>
                    <w:szCs w:val="21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2"/>
                    <w:position w:val="-4"/>
                    <w:sz w:val="21"/>
                    <w:szCs w:val="21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84pt;margin-top:512.716pt;width:11pt;height:20pt;mso-position-horizontal-relative:page;mso-position-vertical-relative:page;z-index:-19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36"/>
                    <w:szCs w:val="3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25.7pt;margin-top:513.146pt;width:124.889pt;height:47.0703pt;mso-position-horizontal-relative:page;mso-position-vertical-relative:page;z-index:-19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6"/>
                    <w:szCs w:val="36"/>
                  </w:rPr>
                  <w:jc w:val="left"/>
                  <w:spacing w:lineRule="exact" w:line="920"/>
                  <w:ind w:left="20" w:right="-135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position w:val="15"/>
                    <w:sz w:val="60"/>
                    <w:szCs w:val="6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6"/>
                    <w:position w:val="15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2"/>
                    <w:w w:val="100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100"/>
                    <w:position w:val="15"/>
                    <w:sz w:val="60"/>
                    <w:szCs w:val="60"/>
                  </w:rPr>
                  <w:t>≈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40"/>
                    <w:w w:val="100"/>
                    <w:position w:val="15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15"/>
                    <w:sz w:val="60"/>
                    <w:szCs w:val="6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90"/>
                    <w:w w:val="100"/>
                    <w:position w:val="15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20"/>
                    <w:w w:val="100"/>
                    <w:position w:val="1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22"/>
                    <w:w w:val="116"/>
                    <w:position w:val="15"/>
                    <w:sz w:val="60"/>
                    <w:szCs w:val="60"/>
                  </w:rPr>
                  <w:t>=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37"/>
                    <w:w w:val="100"/>
                    <w:position w:val="7"/>
                    <w:sz w:val="87"/>
                    <w:szCs w:val="87"/>
                  </w:rPr>
                  <w:t>∫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-11"/>
                    <w:sz w:val="36"/>
                    <w:szCs w:val="3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5.4pt;margin-top:517.66pt;width:301.535pt;height:53pt;mso-position-horizontal-relative:page;mso-position-vertical-relative:page;z-index:-19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1040"/>
                  <w:ind w:left="20" w:right="-153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21"/>
                    <w:position w:val="34"/>
                    <w:sz w:val="60"/>
                    <w:szCs w:val="6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position w:val="19"/>
                    <w:sz w:val="36"/>
                    <w:szCs w:val="3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-42"/>
                    <w:position w:val="19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34"/>
                    <w:sz w:val="60"/>
                    <w:szCs w:val="60"/>
                  </w:rPr>
                  <w:t>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93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92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34"/>
                    <w:sz w:val="60"/>
                    <w:szCs w:val="60"/>
                  </w:rPr>
                  <w:t>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109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dx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0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=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25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0"/>
                    <w:position w:val="-8"/>
                    <w:sz w:val="60"/>
                    <w:szCs w:val="6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-30"/>
                    <w:w w:val="100"/>
                    <w:position w:val="-8"/>
                    <w:sz w:val="60"/>
                    <w:szCs w:val="60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34"/>
                    <w:sz w:val="60"/>
                    <w:szCs w:val="60"/>
                  </w:rPr>
                  <w:t>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-109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57"/>
                    <w:w w:val="100"/>
                    <w:position w:val="34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2"/>
                    <w:w w:val="100"/>
                    <w:position w:val="19"/>
                    <w:sz w:val="36"/>
                    <w:szCs w:val="36"/>
                  </w:rPr>
                  <w:t>i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22"/>
                    <w:w w:val="116"/>
                    <w:position w:val="19"/>
                    <w:sz w:val="36"/>
                    <w:szCs w:val="36"/>
                  </w:rPr>
                  <w:t>−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14"/>
                    <w:w w:val="100"/>
                    <w:position w:val="19"/>
                    <w:sz w:val="36"/>
                    <w:szCs w:val="36"/>
                  </w:rPr>
                  <w:t>1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25"/>
                    <w:w w:val="56"/>
                    <w:position w:val="34"/>
                    <w:sz w:val="60"/>
                    <w:szCs w:val="60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34"/>
                    <w:w w:val="100"/>
                    <w:position w:val="34"/>
                    <w:sz w:val="60"/>
                    <w:szCs w:val="6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19"/>
                    <w:sz w:val="36"/>
                    <w:szCs w:val="3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60"/>
                    <w:w w:val="100"/>
                    <w:position w:val="19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39"/>
                    <w:w w:val="56"/>
                    <w:position w:val="34"/>
                    <w:sz w:val="60"/>
                    <w:szCs w:val="60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position w:val="34"/>
                    <w:sz w:val="60"/>
                    <w:szCs w:val="6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79.6pt;margin-top:519.434pt;width:206.866pt;height:70.8422pt;mso-position-horizontal-relative:page;mso-position-vertical-relative:page;z-index:-1934" filled="f" stroked="f">
          <v:textbox inset="0,0,0,0">
            <w:txbxContent>
              <w:p>
                <w:pPr>
                  <w:rPr>
                    <w:rFonts w:cs="Segoe UI Symbol" w:hAnsi="Segoe UI Symbol" w:eastAsia="Segoe UI Symbol" w:ascii="Segoe UI Symbol"/>
                    <w:sz w:val="60"/>
                    <w:szCs w:val="60"/>
                  </w:rPr>
                  <w:jc w:val="left"/>
                  <w:spacing w:lineRule="exact" w:line="700"/>
                  <w:ind w:left="20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4"/>
                    <w:position w:val="-5"/>
                    <w:sz w:val="36"/>
                    <w:szCs w:val="36"/>
                  </w:rPr>
                  <w:t>i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20"/>
                    <w:w w:val="56"/>
                    <w:position w:val="-5"/>
                    <w:sz w:val="36"/>
                    <w:szCs w:val="36"/>
                  </w:rPr>
                  <w:t>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0"/>
                    <w:position w:val="-5"/>
                    <w:sz w:val="36"/>
                    <w:szCs w:val="3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-60"/>
                    <w:w w:val="100"/>
                    <w:position w:val="-5"/>
                    <w:sz w:val="36"/>
                    <w:szCs w:val="36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0"/>
                    <w:w w:val="49"/>
                    <w:position w:val="10"/>
                    <w:sz w:val="60"/>
                    <w:szCs w:val="60"/>
                  </w:rPr>
                  <w:t></w:t>
                </w:r>
                <w:r>
                  <w:rPr>
                    <w:rFonts w:cs="Segoe UI Symbol" w:hAnsi="Segoe UI Symbol" w:eastAsia="Segoe UI Symbol" w:ascii="Segoe UI Symbol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  <w:p>
                <w:pPr>
                  <w:rPr>
                    <w:sz w:val="20"/>
                    <w:szCs w:val="20"/>
                  </w:rPr>
                  <w:jc w:val="left"/>
                  <w:spacing w:lineRule="exact" w:line="200"/>
                </w:pPr>
                <w:r>
                  <w:rPr>
                    <w:sz w:val="20"/>
                    <w:szCs w:val="20"/>
                  </w:rPr>
                </w:r>
              </w:p>
              <w:p>
                <w:pPr>
                  <w:rPr>
                    <w:sz w:val="22"/>
                    <w:szCs w:val="22"/>
                  </w:rPr>
                  <w:jc w:val="left"/>
                  <w:spacing w:before="4" w:lineRule="exact" w:line="220"/>
                </w:pPr>
                <w:r>
                  <w:rPr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ind w:left="626" w:right="-36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4"/>
                    <w:szCs w:val="24"/>
                  </w:rPr>
                  <w:t>mé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8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3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1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4"/>
                    <w:szCs w:val="24"/>
                  </w:rPr>
                  <w:t>ç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ã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49.5pt;margin-top:550.11pt;width:20.4pt;height:13.4387pt;mso-position-horizontal-relative:page;mso-position-vertical-relative:page;z-index:-19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103"/>
                    <w:sz w:val="21"/>
                    <w:szCs w:val="21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31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Segoe UI Symbol" w:hAnsi="Segoe UI Symbol" w:eastAsia="Segoe UI Symbol" w:ascii="Segoe UI Symbol"/>
                    <w:color w:val="191919"/>
                    <w:spacing w:val="6"/>
                    <w:w w:val="119"/>
                    <w:sz w:val="21"/>
                    <w:szCs w:val="21"/>
                  </w:rPr>
                  <w:t>−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spacing w:val="0"/>
                    <w:w w:val="102"/>
                    <w:sz w:val="21"/>
                    <w:szCs w:val="21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09.9pt;margin-top:576.276pt;width:176.566pt;height:14pt;mso-position-horizontal-relative:page;mso-position-vertical-relative:page;z-index:-19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4"/>
                    <w:szCs w:val="24"/>
                  </w:rPr>
                  <w:t>mé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8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3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1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4"/>
                    <w:szCs w:val="24"/>
                  </w:rPr>
                  <w:t>ç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5"/>
                    <w:sz w:val="24"/>
                    <w:szCs w:val="24"/>
                  </w:rPr>
                  <w:t>ã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83.5pt;margin-top:99.2pt;width:481.9pt;height:0pt;mso-position-horizontal-relative:page;mso-position-vertical-relative:page;z-index:-1952" coordorigin="5670,1984" coordsize="9638,0">
          <v:shape style="position:absolute;left:5670;top:1984;width:9638;height:0" coordorigin="5670,1984" coordsize="9638,0" path="m5670,1984l15308,1984e" filled="f" stroked="t" strokeweight="4.245pt" strokecolor="#000000">
            <v:path arrowok="t"/>
          </v:shape>
          <w10:wrap type="none"/>
        </v:group>
      </w:pict>
    </w:r>
    <w:r>
      <w:pict>
        <v:shape type="#_x0000_t202" style="position:absolute;margin-left:280.3pt;margin-top:51.9462pt;width:158.457pt;height:46pt;mso-position-horizontal-relative:page;mso-position-vertical-relative:page;z-index:-19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88"/>
                    <w:szCs w:val="88"/>
                  </w:rPr>
                  <w:jc w:val="left"/>
                  <w:spacing w:lineRule="exact" w:line="920"/>
                  <w:ind w:left="20" w:right="-132"/>
                </w:pP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1"/>
                    <w:w w:val="88"/>
                    <w:sz w:val="88"/>
                    <w:szCs w:val="8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1"/>
                    <w:w w:val="125"/>
                    <w:sz w:val="88"/>
                    <w:szCs w:val="88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-1"/>
                    <w:w w:val="100"/>
                    <w:sz w:val="88"/>
                    <w:szCs w:val="8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22"/>
                    <w:sz w:val="88"/>
                    <w:szCs w:val="8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09"/>
                    <w:sz w:val="88"/>
                    <w:szCs w:val="8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22"/>
                    <w:sz w:val="88"/>
                    <w:szCs w:val="8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88"/>
                    <w:szCs w:val="8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8.996pt;margin-top:51.9462pt;width:53.2667pt;height:46pt;mso-position-horizontal-relative:page;mso-position-vertical-relative:page;z-index:-19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88"/>
                    <w:szCs w:val="88"/>
                  </w:rPr>
                  <w:jc w:val="left"/>
                  <w:spacing w:lineRule="exact" w:line="920"/>
                  <w:ind w:left="20" w:right="-132"/>
                </w:pP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-2"/>
                    <w:w w:val="109"/>
                    <w:sz w:val="88"/>
                    <w:szCs w:val="8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25"/>
                    <w:sz w:val="88"/>
                    <w:szCs w:val="8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88"/>
                    <w:szCs w:val="8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62pt;margin-top:51.9462pt;width:187.849pt;height:46pt;mso-position-horizontal-relative:page;mso-position-vertical-relative:page;z-index:-19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88"/>
                    <w:szCs w:val="88"/>
                  </w:rPr>
                  <w:jc w:val="left"/>
                  <w:spacing w:lineRule="exact" w:line="920"/>
                  <w:ind w:left="20" w:right="-132"/>
                </w:pP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1"/>
                    <w:w w:val="119"/>
                    <w:sz w:val="88"/>
                    <w:szCs w:val="8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06"/>
                    <w:sz w:val="88"/>
                    <w:szCs w:val="88"/>
                  </w:rPr>
                  <w:t>im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-1"/>
                    <w:w w:val="106"/>
                    <w:sz w:val="88"/>
                    <w:szCs w:val="8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1"/>
                    <w:w w:val="142"/>
                    <w:sz w:val="88"/>
                    <w:szCs w:val="8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22"/>
                    <w:sz w:val="88"/>
                    <w:szCs w:val="8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color w:val="00B7FF"/>
                    <w:spacing w:val="0"/>
                    <w:w w:val="109"/>
                    <w:sz w:val="88"/>
                    <w:szCs w:val="8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88"/>
                    <w:szCs w:val="8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oter" Target="footer4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